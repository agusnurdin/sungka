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6F2" w:rsidRDefault="00872305">
      <w:r>
        <w:rPr>
          <w:noProof/>
        </w:rPr>
        <w:drawing>
          <wp:anchor distT="0" distB="0" distL="114300" distR="114300" simplePos="0" relativeHeight="251658240" behindDoc="1" locked="0" layoutInCell="1" allowOverlap="1" wp14:anchorId="6386EEE2" wp14:editId="4A875248">
            <wp:simplePos x="0" y="0"/>
            <wp:positionH relativeFrom="column">
              <wp:posOffset>1085850</wp:posOffset>
            </wp:positionH>
            <wp:positionV relativeFrom="paragraph">
              <wp:posOffset>-123825</wp:posOffset>
            </wp:positionV>
            <wp:extent cx="3933825" cy="4286250"/>
            <wp:effectExtent l="0" t="0" r="9525" b="0"/>
            <wp:wrapNone/>
            <wp:docPr id="1" name="Picture 1" descr="C:\Users\Janver\Documents\Janver's Files\College\Third Year\Third Term\ENTJAVA2\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er\Documents\Janver's Files\College\Third Year\Third Term\ENTJAVA2\Project\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428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305" w:rsidRDefault="00872305"/>
    <w:p w:rsidR="00872305" w:rsidRDefault="00872305"/>
    <w:p w:rsidR="00872305" w:rsidRDefault="00872305"/>
    <w:p w:rsidR="00872305" w:rsidRDefault="00872305"/>
    <w:p w:rsidR="00872305" w:rsidRDefault="00872305"/>
    <w:p w:rsidR="00872305" w:rsidRDefault="00872305"/>
    <w:p w:rsidR="00872305" w:rsidRDefault="00872305"/>
    <w:p w:rsidR="00872305" w:rsidRDefault="00872305"/>
    <w:p w:rsidR="00872305" w:rsidRDefault="00872305"/>
    <w:p w:rsidR="00872305" w:rsidRDefault="00872305"/>
    <w:p w:rsidR="00872305" w:rsidRDefault="00872305"/>
    <w:p w:rsidR="00872305" w:rsidRDefault="00872305"/>
    <w:p w:rsidR="00872305" w:rsidRDefault="00AD2E8E" w:rsidP="00662B9A">
      <w:pPr>
        <w:jc w:val="center"/>
      </w:pPr>
      <w:r>
        <w:t>Presents:</w:t>
      </w:r>
    </w:p>
    <w:p w:rsidR="00A708A4" w:rsidRDefault="00A708A4" w:rsidP="00662B9A">
      <w:pPr>
        <w:jc w:val="center"/>
      </w:pPr>
      <w:r>
        <w:rPr>
          <w:noProof/>
        </w:rPr>
        <mc:AlternateContent>
          <mc:Choice Requires="wps">
            <w:drawing>
              <wp:inline distT="0" distB="0" distL="0" distR="0">
                <wp:extent cx="1828800" cy="676275"/>
                <wp:effectExtent l="0" t="0" r="0" b="9525"/>
                <wp:docPr id="2" name="Text Box 2"/>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a:noFill/>
                        </a:ln>
                        <a:effectLst/>
                      </wps:spPr>
                      <wps:txbx>
                        <w:txbxContent>
                          <w:p w:rsidR="00A708A4" w:rsidRPr="00A708A4" w:rsidRDefault="00A708A4" w:rsidP="00A708A4">
                            <w:pP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SUNGKA</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in;height:53.2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" filled="f" stroked="f">
                <v:fill o:detectmouseclick="t"/>
                <v:textbox>
                  <w:txbxContent>
                    <w:p w:rsidR="00A708A4" w:rsidRPr="00A708A4" w:rsidRDefault="00A708A4" w:rsidP="00A708A4">
                      <w:pP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SUNGKA</w:t>
                      </w:r>
                    </w:p>
                  </w:txbxContent>
                </v:textbox>
                <w10:anchorlock/>
              </v:shape>
            </w:pict>
          </mc:Fallback>
        </mc:AlternateContent>
      </w:r>
    </w:p>
    <w:p w:rsidR="00A708A4" w:rsidRPr="00A708A4" w:rsidRDefault="00A708A4" w:rsidP="00662B9A">
      <w:pPr>
        <w:jc w:val="center"/>
        <w:rPr>
          <w:b/>
          <w:sz w:val="32"/>
          <w:szCs w:val="32"/>
        </w:rPr>
      </w:pPr>
      <w:r w:rsidRPr="00A708A4">
        <w:rPr>
          <w:b/>
          <w:sz w:val="32"/>
          <w:szCs w:val="32"/>
        </w:rPr>
        <w:t>Web Server and Android</w:t>
      </w:r>
      <w:r w:rsidR="00075E68">
        <w:rPr>
          <w:b/>
          <w:sz w:val="32"/>
          <w:szCs w:val="32"/>
        </w:rPr>
        <w:t xml:space="preserve"> Game</w:t>
      </w:r>
      <w:r w:rsidRPr="00A708A4">
        <w:rPr>
          <w:b/>
          <w:sz w:val="32"/>
          <w:szCs w:val="32"/>
        </w:rPr>
        <w:t xml:space="preserve"> Application</w:t>
      </w:r>
    </w:p>
    <w:p w:rsidR="00AD2E8E" w:rsidRDefault="00AD2E8E" w:rsidP="00662B9A">
      <w:pPr>
        <w:jc w:val="center"/>
        <w:rPr>
          <w:b/>
          <w:sz w:val="32"/>
          <w:szCs w:val="32"/>
        </w:rPr>
      </w:pPr>
      <w:r w:rsidRPr="004E4898">
        <w:rPr>
          <w:b/>
          <w:sz w:val="32"/>
          <w:szCs w:val="32"/>
        </w:rPr>
        <w:t>A Project in Enterprise Java II</w:t>
      </w:r>
    </w:p>
    <w:p w:rsidR="004E4898" w:rsidRPr="004E4898" w:rsidRDefault="004E4898" w:rsidP="00662B9A">
      <w:pPr>
        <w:jc w:val="center"/>
        <w:rPr>
          <w:b/>
        </w:rPr>
      </w:pPr>
    </w:p>
    <w:p w:rsidR="00AD2E8E" w:rsidRDefault="00AD2E8E" w:rsidP="004E4898">
      <w:pPr>
        <w:spacing w:after="0" w:line="240" w:lineRule="auto"/>
        <w:jc w:val="center"/>
      </w:pPr>
      <w:r w:rsidRPr="004E4898">
        <w:rPr>
          <w:i/>
        </w:rPr>
        <w:t>Professor</w:t>
      </w:r>
      <w:r>
        <w:t>:</w:t>
      </w:r>
    </w:p>
    <w:p w:rsidR="004E4898" w:rsidRPr="004E4898" w:rsidRDefault="00AD2E8E" w:rsidP="004E4898">
      <w:pPr>
        <w:spacing w:after="0" w:line="240" w:lineRule="auto"/>
        <w:jc w:val="center"/>
        <w:rPr>
          <w:b/>
        </w:rPr>
      </w:pPr>
      <w:r w:rsidRPr="004E4898">
        <w:rPr>
          <w:b/>
        </w:rPr>
        <w:t xml:space="preserve">Sir Noel </w:t>
      </w:r>
      <w:proofErr w:type="spellStart"/>
      <w:r w:rsidRPr="004E4898">
        <w:rPr>
          <w:b/>
        </w:rPr>
        <w:t>Anonas</w:t>
      </w:r>
      <w:proofErr w:type="spellEnd"/>
    </w:p>
    <w:p w:rsidR="004E4898" w:rsidRDefault="004E4898" w:rsidP="004E4898">
      <w:pPr>
        <w:spacing w:after="0" w:line="240" w:lineRule="auto"/>
        <w:jc w:val="center"/>
      </w:pPr>
    </w:p>
    <w:p w:rsidR="004E4898" w:rsidRDefault="004E4898" w:rsidP="004E4898">
      <w:pPr>
        <w:spacing w:after="0" w:line="240" w:lineRule="auto"/>
      </w:pPr>
    </w:p>
    <w:p w:rsidR="004E4898" w:rsidRDefault="004E4898" w:rsidP="004E4898">
      <w:pPr>
        <w:spacing w:after="0" w:line="240" w:lineRule="auto"/>
        <w:jc w:val="center"/>
      </w:pPr>
    </w:p>
    <w:p w:rsidR="00872305" w:rsidRDefault="00A708A4" w:rsidP="004E4898">
      <w:pPr>
        <w:spacing w:after="0" w:line="240" w:lineRule="auto"/>
        <w:jc w:val="center"/>
      </w:pPr>
      <w:r w:rsidRPr="004E4898">
        <w:rPr>
          <w:i/>
        </w:rPr>
        <w:t>Mem</w:t>
      </w:r>
      <w:r w:rsidR="00662B9A" w:rsidRPr="004E4898">
        <w:rPr>
          <w:i/>
        </w:rPr>
        <w:t>bers</w:t>
      </w:r>
      <w:r w:rsidR="00662B9A">
        <w:t>:</w:t>
      </w:r>
    </w:p>
    <w:p w:rsidR="00872305" w:rsidRPr="00662B9A" w:rsidRDefault="00872305" w:rsidP="004E4898">
      <w:pPr>
        <w:spacing w:after="0" w:line="240" w:lineRule="auto"/>
        <w:jc w:val="center"/>
        <w:rPr>
          <w:u w:val="single"/>
        </w:rPr>
      </w:pPr>
    </w:p>
    <w:p w:rsidR="00662B9A" w:rsidRPr="004E4898" w:rsidRDefault="00662B9A" w:rsidP="004E4898">
      <w:pPr>
        <w:spacing w:after="0" w:line="240" w:lineRule="auto"/>
        <w:rPr>
          <w:b/>
        </w:rPr>
      </w:pPr>
      <w:proofErr w:type="spellStart"/>
      <w:r w:rsidRPr="004E4898">
        <w:rPr>
          <w:b/>
        </w:rPr>
        <w:t>Janver</w:t>
      </w:r>
      <w:proofErr w:type="spellEnd"/>
      <w:r w:rsidRPr="004E4898">
        <w:rPr>
          <w:b/>
        </w:rPr>
        <w:t xml:space="preserve"> B. </w:t>
      </w:r>
      <w:proofErr w:type="spellStart"/>
      <w:r w:rsidRPr="004E4898">
        <w:rPr>
          <w:b/>
        </w:rPr>
        <w:t>Codilan</w:t>
      </w:r>
      <w:proofErr w:type="spellEnd"/>
      <w:r w:rsidR="00A708A4" w:rsidRPr="004E4898">
        <w:rPr>
          <w:b/>
        </w:rPr>
        <w:tab/>
      </w:r>
      <w:r w:rsidR="00A708A4" w:rsidRPr="004E4898">
        <w:rPr>
          <w:b/>
        </w:rPr>
        <w:tab/>
      </w:r>
      <w:r w:rsidR="00A708A4" w:rsidRPr="004E4898">
        <w:rPr>
          <w:b/>
        </w:rPr>
        <w:tab/>
      </w:r>
      <w:r w:rsidR="00A708A4" w:rsidRPr="004E4898">
        <w:rPr>
          <w:b/>
        </w:rPr>
        <w:tab/>
      </w:r>
      <w:r w:rsidR="00A708A4" w:rsidRPr="004E4898">
        <w:rPr>
          <w:b/>
        </w:rPr>
        <w:tab/>
      </w:r>
      <w:r w:rsidR="00A708A4" w:rsidRPr="004E4898">
        <w:rPr>
          <w:b/>
        </w:rPr>
        <w:tab/>
      </w:r>
      <w:r w:rsidR="00A708A4" w:rsidRPr="004E4898">
        <w:rPr>
          <w:b/>
        </w:rPr>
        <w:tab/>
      </w:r>
      <w:r w:rsidR="004E4898">
        <w:rPr>
          <w:b/>
        </w:rPr>
        <w:t xml:space="preserve">            </w:t>
      </w:r>
      <w:r w:rsidRPr="004E4898">
        <w:rPr>
          <w:b/>
        </w:rPr>
        <w:t xml:space="preserve">Jay </w:t>
      </w:r>
      <w:proofErr w:type="spellStart"/>
      <w:r w:rsidRPr="004E4898">
        <w:rPr>
          <w:b/>
        </w:rPr>
        <w:t>Venson</w:t>
      </w:r>
      <w:proofErr w:type="spellEnd"/>
      <w:r w:rsidRPr="004E4898">
        <w:rPr>
          <w:b/>
        </w:rPr>
        <w:t xml:space="preserve"> F. </w:t>
      </w:r>
      <w:proofErr w:type="spellStart"/>
      <w:r w:rsidRPr="004E4898">
        <w:rPr>
          <w:b/>
        </w:rPr>
        <w:t>Gencianeo</w:t>
      </w:r>
      <w:proofErr w:type="spellEnd"/>
    </w:p>
    <w:p w:rsidR="00A646F2" w:rsidRPr="00FE470B" w:rsidRDefault="00662B9A" w:rsidP="00FE470B">
      <w:pPr>
        <w:spacing w:after="0" w:line="240" w:lineRule="auto"/>
        <w:rPr>
          <w:b/>
        </w:rPr>
      </w:pPr>
      <w:r w:rsidRPr="004E4898">
        <w:rPr>
          <w:b/>
        </w:rPr>
        <w:t xml:space="preserve">Christian Michael G. </w:t>
      </w:r>
      <w:proofErr w:type="spellStart"/>
      <w:r w:rsidRPr="004E4898">
        <w:rPr>
          <w:b/>
        </w:rPr>
        <w:t>Arizala</w:t>
      </w:r>
      <w:proofErr w:type="spellEnd"/>
      <w:r w:rsidR="00A708A4" w:rsidRPr="004E4898">
        <w:rPr>
          <w:b/>
        </w:rPr>
        <w:tab/>
      </w:r>
      <w:r w:rsidR="00A708A4" w:rsidRPr="004E4898">
        <w:rPr>
          <w:b/>
        </w:rPr>
        <w:tab/>
      </w:r>
      <w:r w:rsidR="00A708A4" w:rsidRPr="004E4898">
        <w:rPr>
          <w:b/>
        </w:rPr>
        <w:tab/>
      </w:r>
      <w:r w:rsidR="00A708A4" w:rsidRPr="004E4898">
        <w:rPr>
          <w:b/>
        </w:rPr>
        <w:tab/>
      </w:r>
      <w:r w:rsidR="00A708A4" w:rsidRPr="004E4898">
        <w:rPr>
          <w:b/>
        </w:rPr>
        <w:tab/>
      </w:r>
      <w:r w:rsidR="00A708A4" w:rsidRPr="004E4898">
        <w:rPr>
          <w:b/>
        </w:rPr>
        <w:tab/>
      </w:r>
      <w:r w:rsidR="004E4898">
        <w:rPr>
          <w:b/>
        </w:rPr>
        <w:t xml:space="preserve">            </w:t>
      </w:r>
      <w:r w:rsidRPr="004E4898">
        <w:rPr>
          <w:b/>
        </w:rPr>
        <w:t xml:space="preserve">Paul Jared O. </w:t>
      </w:r>
      <w:proofErr w:type="spellStart"/>
      <w:r w:rsidRPr="004E4898">
        <w:rPr>
          <w:b/>
        </w:rPr>
        <w:t>Cadelina</w:t>
      </w:r>
      <w:proofErr w:type="spellEnd"/>
    </w:p>
    <w:p w:rsidR="00351D20" w:rsidRDefault="00351D20"/>
    <w:p w:rsidR="004E56BD" w:rsidRDefault="00FE470B">
      <w:r>
        <w:lastRenderedPageBreak/>
        <w:t xml:space="preserve">I. </w:t>
      </w:r>
      <w:r w:rsidR="00351D20" w:rsidRPr="00034146">
        <w:rPr>
          <w:b/>
        </w:rPr>
        <w:t>Project Specification</w:t>
      </w:r>
      <w:r w:rsidR="00351D20">
        <w:t xml:space="preserve"> </w:t>
      </w:r>
    </w:p>
    <w:p w:rsidR="001D7461" w:rsidRPr="00AF0631" w:rsidRDefault="001D7461" w:rsidP="001D7461">
      <w:pPr>
        <w:ind w:firstLine="720"/>
        <w:rPr>
          <w:b/>
        </w:rPr>
      </w:pPr>
      <w:r w:rsidRPr="00AF0631">
        <w:rPr>
          <w:b/>
        </w:rPr>
        <w:t>Purpose and Objectives</w:t>
      </w:r>
    </w:p>
    <w:p w:rsidR="001D7461" w:rsidRDefault="001D7461" w:rsidP="001D7461">
      <w:pPr>
        <w:ind w:left="720" w:firstLine="720"/>
      </w:pPr>
      <w:r>
        <w:t xml:space="preserve">To develop a game that will give knowledge and preserve the Filipino culture. Our objective is to encourage all the people especially the Asians to love their own culture game. </w:t>
      </w:r>
      <w:r w:rsidR="00FC0B9F">
        <w:t>We want t</w:t>
      </w:r>
      <w:r>
        <w:t>o develop</w:t>
      </w:r>
      <w:r>
        <w:t xml:space="preserve"> a</w:t>
      </w:r>
      <w:r>
        <w:t xml:space="preserve"> mobile game version of SUNGKA using Android.</w:t>
      </w:r>
    </w:p>
    <w:p w:rsidR="001D7461" w:rsidRDefault="001D7461" w:rsidP="001D7461"/>
    <w:p w:rsidR="001D7461" w:rsidRPr="00AF0631" w:rsidRDefault="001D7461" w:rsidP="001D7461">
      <w:pPr>
        <w:ind w:firstLine="720"/>
        <w:rPr>
          <w:b/>
        </w:rPr>
      </w:pPr>
      <w:r w:rsidRPr="00AF0631">
        <w:rPr>
          <w:b/>
        </w:rPr>
        <w:t>Scope</w:t>
      </w:r>
    </w:p>
    <w:p w:rsidR="006635B0" w:rsidRDefault="001D7461" w:rsidP="006635B0">
      <w:pPr>
        <w:ind w:left="720" w:firstLine="720"/>
      </w:pPr>
      <w:r>
        <w:t>The version of our SUNGKA is more portable than the original game because it can be played in mobile phones. Our game can be played through Android phones. Our application can be played by 1 to 2 players. Certain elements can be customized such as the background of the game and stones. Players have skill which can alter the tide of the game such as switching and emptying of pits.</w:t>
      </w:r>
    </w:p>
    <w:p w:rsidR="006635B0" w:rsidRDefault="006635B0" w:rsidP="006635B0">
      <w:pPr>
        <w:ind w:left="720" w:firstLine="720"/>
      </w:pPr>
    </w:p>
    <w:p w:rsidR="006635B0" w:rsidRPr="006635B0" w:rsidRDefault="006635B0" w:rsidP="00327E93">
      <w:pPr>
        <w:ind w:firstLine="720"/>
      </w:pPr>
      <w:r w:rsidRPr="00AF0631">
        <w:rPr>
          <w:b/>
        </w:rPr>
        <w:t>Assumption</w:t>
      </w:r>
      <w:r w:rsidR="00327E93">
        <w:rPr>
          <w:b/>
        </w:rPr>
        <w:tab/>
      </w:r>
      <w:r w:rsidR="00327E93">
        <w:rPr>
          <w:b/>
        </w:rPr>
        <w:tab/>
      </w:r>
      <w:r w:rsidR="00327E93">
        <w:rPr>
          <w:b/>
        </w:rPr>
        <w:tab/>
      </w:r>
      <w:r w:rsidR="00327E93">
        <w:rPr>
          <w:b/>
        </w:rPr>
        <w:tab/>
      </w:r>
      <w:r w:rsidR="00327E93">
        <w:rPr>
          <w:b/>
        </w:rPr>
        <w:tab/>
      </w:r>
      <w:r w:rsidR="00327E93">
        <w:rPr>
          <w:b/>
        </w:rPr>
        <w:tab/>
      </w:r>
      <w:r w:rsidR="00327E93">
        <w:rPr>
          <w:b/>
        </w:rPr>
        <w:tab/>
      </w:r>
    </w:p>
    <w:p w:rsidR="00DC05A6" w:rsidRDefault="006635B0">
      <w:r>
        <w:tab/>
      </w:r>
      <w:r>
        <w:t>People</w:t>
      </w:r>
      <w:r w:rsidR="00DC05A6">
        <w:t>:</w:t>
      </w:r>
    </w:p>
    <w:p w:rsidR="00DC05A6" w:rsidRDefault="00DC05A6" w:rsidP="00DC05A6">
      <w:pPr>
        <w:pStyle w:val="ListParagraph"/>
        <w:numPr>
          <w:ilvl w:val="0"/>
          <w:numId w:val="6"/>
        </w:numPr>
      </w:pPr>
      <w:r>
        <w:t>Learning</w:t>
      </w:r>
      <w:r w:rsidR="00B60770">
        <w:t>.</w:t>
      </w:r>
      <w:r w:rsidR="005C5E9C">
        <w:tab/>
      </w:r>
      <w:r w:rsidR="005C5E9C">
        <w:tab/>
      </w:r>
      <w:r w:rsidR="005C5E9C">
        <w:tab/>
      </w:r>
      <w:r w:rsidR="005C5E9C">
        <w:tab/>
      </w:r>
      <w:r w:rsidR="005C5E9C">
        <w:tab/>
      </w:r>
      <w:r w:rsidR="005C5E9C">
        <w:tab/>
      </w:r>
    </w:p>
    <w:p w:rsidR="00327E93" w:rsidRDefault="00DC05A6" w:rsidP="00327E93">
      <w:pPr>
        <w:pStyle w:val="ListParagraph"/>
        <w:numPr>
          <w:ilvl w:val="0"/>
          <w:numId w:val="6"/>
        </w:numPr>
      </w:pPr>
      <w:r>
        <w:t>Can do the assign task</w:t>
      </w:r>
      <w:r w:rsidR="00B60770">
        <w:t>.</w:t>
      </w:r>
    </w:p>
    <w:p w:rsidR="00DC05A6" w:rsidRDefault="00DC05A6" w:rsidP="00327E93">
      <w:pPr>
        <w:ind w:firstLine="720"/>
      </w:pPr>
      <w:r>
        <w:t>Process:</w:t>
      </w:r>
    </w:p>
    <w:p w:rsidR="00327E93" w:rsidRDefault="00327E93" w:rsidP="00327E93">
      <w:pPr>
        <w:pStyle w:val="ListParagraph"/>
        <w:numPr>
          <w:ilvl w:val="0"/>
          <w:numId w:val="7"/>
        </w:numPr>
      </w:pPr>
      <w:r>
        <w:t>User-friendly interface</w:t>
      </w:r>
      <w:r w:rsidR="00B60770">
        <w:t>.</w:t>
      </w:r>
    </w:p>
    <w:p w:rsidR="00327E93" w:rsidRDefault="00327E93" w:rsidP="00327E93">
      <w:pPr>
        <w:pStyle w:val="ListParagraph"/>
        <w:numPr>
          <w:ilvl w:val="0"/>
          <w:numId w:val="7"/>
        </w:numPr>
      </w:pPr>
      <w:r>
        <w:t>Customizable features</w:t>
      </w:r>
      <w:r w:rsidR="00B60770">
        <w:t>.</w:t>
      </w:r>
    </w:p>
    <w:p w:rsidR="00327E93" w:rsidRDefault="00327E93" w:rsidP="00327E93">
      <w:pPr>
        <w:ind w:firstLine="720"/>
      </w:pPr>
      <w:r>
        <w:t>Technology</w:t>
      </w:r>
    </w:p>
    <w:p w:rsidR="00327E93" w:rsidRDefault="00327E93" w:rsidP="00327E93">
      <w:pPr>
        <w:pStyle w:val="ListParagraph"/>
        <w:numPr>
          <w:ilvl w:val="0"/>
          <w:numId w:val="8"/>
        </w:numPr>
      </w:pPr>
      <w:r>
        <w:t>Our application runs on Android devices.</w:t>
      </w:r>
    </w:p>
    <w:p w:rsidR="00327E93" w:rsidRDefault="00327E93" w:rsidP="00327E93">
      <w:pPr>
        <w:pStyle w:val="ListParagraph"/>
        <w:numPr>
          <w:ilvl w:val="0"/>
          <w:numId w:val="8"/>
        </w:numPr>
      </w:pPr>
      <w:r>
        <w:t>Internet for connecting in the database.</w:t>
      </w:r>
    </w:p>
    <w:p w:rsidR="00327E93" w:rsidRDefault="00327E93" w:rsidP="00327E93">
      <w:pPr>
        <w:pStyle w:val="ListParagraph"/>
        <w:numPr>
          <w:ilvl w:val="0"/>
          <w:numId w:val="8"/>
        </w:numPr>
      </w:pPr>
      <w:r>
        <w:t>Bluetooth connection.</w:t>
      </w:r>
    </w:p>
    <w:p w:rsidR="00B60770" w:rsidRDefault="00B60770" w:rsidP="00B60770">
      <w:pPr>
        <w:rPr>
          <w:b/>
        </w:rPr>
      </w:pPr>
    </w:p>
    <w:p w:rsidR="00034146" w:rsidRDefault="00034146" w:rsidP="00B60770">
      <w:pPr>
        <w:rPr>
          <w:b/>
        </w:rPr>
      </w:pPr>
    </w:p>
    <w:p w:rsidR="00034146" w:rsidRDefault="00034146" w:rsidP="00B60770">
      <w:pPr>
        <w:rPr>
          <w:b/>
        </w:rPr>
      </w:pPr>
    </w:p>
    <w:p w:rsidR="00034146" w:rsidRDefault="00034146" w:rsidP="00B60770">
      <w:pPr>
        <w:rPr>
          <w:b/>
        </w:rPr>
      </w:pPr>
    </w:p>
    <w:p w:rsidR="00034146" w:rsidRDefault="00034146" w:rsidP="00B60770">
      <w:pPr>
        <w:rPr>
          <w:b/>
        </w:rPr>
      </w:pPr>
    </w:p>
    <w:p w:rsidR="005C5E9C" w:rsidRPr="00B60770" w:rsidRDefault="00B60770" w:rsidP="00B60770">
      <w:pPr>
        <w:ind w:firstLine="720"/>
        <w:rPr>
          <w:b/>
        </w:rPr>
      </w:pPr>
      <w:r w:rsidRPr="00B60770">
        <w:rPr>
          <w:b/>
        </w:rPr>
        <w:lastRenderedPageBreak/>
        <w:t>Constraints</w:t>
      </w:r>
    </w:p>
    <w:p w:rsidR="00B60770" w:rsidRDefault="00B60770" w:rsidP="00B60770">
      <w:pPr>
        <w:ind w:firstLine="720"/>
      </w:pPr>
      <w:r>
        <w:t>People:</w:t>
      </w:r>
    </w:p>
    <w:p w:rsidR="00B60770" w:rsidRPr="00B60770" w:rsidRDefault="00B60770" w:rsidP="00B60770">
      <w:pPr>
        <w:pStyle w:val="ListParagraph"/>
        <w:numPr>
          <w:ilvl w:val="0"/>
          <w:numId w:val="6"/>
        </w:numPr>
        <w:rPr>
          <w:b/>
        </w:rPr>
      </w:pPr>
      <w:r>
        <w:t>Challenging</w:t>
      </w:r>
      <w:r>
        <w:t>.</w:t>
      </w:r>
      <w:r>
        <w:tab/>
      </w:r>
      <w:r>
        <w:tab/>
      </w:r>
      <w:r>
        <w:tab/>
      </w:r>
      <w:r>
        <w:tab/>
      </w:r>
      <w:r>
        <w:tab/>
      </w:r>
      <w:r>
        <w:tab/>
      </w:r>
    </w:p>
    <w:p w:rsidR="00B60770" w:rsidRDefault="00B60770" w:rsidP="00B60770">
      <w:pPr>
        <w:pStyle w:val="ListParagraph"/>
        <w:numPr>
          <w:ilvl w:val="0"/>
          <w:numId w:val="6"/>
        </w:numPr>
      </w:pPr>
      <w:r>
        <w:t>Delay in developing the application by the developers</w:t>
      </w:r>
      <w:r>
        <w:t>.</w:t>
      </w:r>
    </w:p>
    <w:p w:rsidR="00B60770" w:rsidRDefault="00B60770" w:rsidP="00B60770">
      <w:pPr>
        <w:ind w:firstLine="720"/>
      </w:pPr>
      <w:r>
        <w:t>Process:</w:t>
      </w:r>
    </w:p>
    <w:p w:rsidR="00B60770" w:rsidRDefault="00B60770" w:rsidP="00B60770">
      <w:pPr>
        <w:pStyle w:val="ListParagraph"/>
        <w:numPr>
          <w:ilvl w:val="0"/>
          <w:numId w:val="7"/>
        </w:numPr>
      </w:pPr>
      <w:r w:rsidRPr="003362C0">
        <w:t>Limited to two players</w:t>
      </w:r>
      <w:r>
        <w:t>.</w:t>
      </w:r>
    </w:p>
    <w:p w:rsidR="00B60770" w:rsidRDefault="00B60770" w:rsidP="00B60770">
      <w:pPr>
        <w:pStyle w:val="ListParagraph"/>
        <w:numPr>
          <w:ilvl w:val="0"/>
          <w:numId w:val="7"/>
        </w:numPr>
        <w:jc w:val="both"/>
      </w:pPr>
      <w:r>
        <w:t>Users have limited features</w:t>
      </w:r>
      <w:r>
        <w:t>.</w:t>
      </w:r>
    </w:p>
    <w:p w:rsidR="00B60770" w:rsidRDefault="00B60770" w:rsidP="00B60770">
      <w:pPr>
        <w:ind w:firstLine="720"/>
      </w:pPr>
      <w:r>
        <w:t>Technology</w:t>
      </w:r>
    </w:p>
    <w:p w:rsidR="00B60770" w:rsidRDefault="00B60770" w:rsidP="00B60770">
      <w:pPr>
        <w:pStyle w:val="ListParagraph"/>
        <w:numPr>
          <w:ilvl w:val="0"/>
          <w:numId w:val="10"/>
        </w:numPr>
        <w:jc w:val="both"/>
      </w:pPr>
      <w:r>
        <w:t xml:space="preserve">Android device </w:t>
      </w:r>
      <w:proofErr w:type="spellStart"/>
      <w:r>
        <w:t>Froyo</w:t>
      </w:r>
      <w:proofErr w:type="spellEnd"/>
      <w:r>
        <w:t xml:space="preserve"> 2.2 and higher</w:t>
      </w:r>
      <w:r>
        <w:t>.</w:t>
      </w:r>
    </w:p>
    <w:p w:rsidR="00327E93" w:rsidRDefault="00327E93" w:rsidP="00B60770"/>
    <w:p w:rsidR="00DC05A6" w:rsidRDefault="00DC05A6" w:rsidP="00DC05A6">
      <w:pPr>
        <w:ind w:left="720"/>
      </w:pPr>
    </w:p>
    <w:p w:rsidR="004E56BD" w:rsidRDefault="00075E68">
      <w:pPr>
        <w:rPr>
          <w:b/>
        </w:rPr>
      </w:pPr>
      <w:r>
        <w:t xml:space="preserve">II. </w:t>
      </w:r>
      <w:r w:rsidRPr="00034146">
        <w:rPr>
          <w:b/>
        </w:rPr>
        <w:t>Prototype</w:t>
      </w:r>
    </w:p>
    <w:p w:rsidR="00034146" w:rsidRDefault="00034146">
      <w:r>
        <w:rPr>
          <w:b/>
        </w:rPr>
        <w:tab/>
      </w:r>
      <w:r w:rsidR="005173FD">
        <w:rPr>
          <w:b/>
          <w:noProof/>
        </w:rPr>
        <w:drawing>
          <wp:inline distT="0" distB="0" distL="0" distR="0">
            <wp:extent cx="5943600" cy="3714750"/>
            <wp:effectExtent l="0" t="0" r="0" b="0"/>
            <wp:docPr id="3" name="Picture 3" descr="C:\Users\Janver\Documents\Janver's Files\College\Third Year\Third Term\ENTJAVA2\Project\sungka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ver\Documents\Janver's Files\College\Third Year\Third Term\ENTJAVA2\Project\sungkagam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075E68" w:rsidRDefault="00075E68"/>
    <w:p w:rsidR="00E962E0" w:rsidRDefault="00E962E0"/>
    <w:p w:rsidR="00034146" w:rsidRDefault="00034146" w:rsidP="00034146">
      <w:pPr>
        <w:rPr>
          <w:b/>
        </w:rPr>
      </w:pPr>
      <w:r>
        <w:lastRenderedPageBreak/>
        <w:t xml:space="preserve">III. </w:t>
      </w:r>
      <w:r w:rsidRPr="00034146">
        <w:rPr>
          <w:b/>
        </w:rPr>
        <w:t>Use-Cases</w:t>
      </w:r>
    </w:p>
    <w:p w:rsidR="00E962E0" w:rsidRDefault="00E962E0" w:rsidP="00034146">
      <w:pPr>
        <w:rPr>
          <w:b/>
        </w:rPr>
      </w:pPr>
    </w:p>
    <w:p w:rsidR="000E2A3F" w:rsidRDefault="000E2A3F" w:rsidP="000E2A3F">
      <w:r w:rsidRPr="000E2A3F">
        <w:rPr>
          <w:b/>
        </w:rPr>
        <w:t>Unified Modeling Language (UML)</w:t>
      </w:r>
    </w:p>
    <w:p w:rsidR="00E962E0" w:rsidRPr="0013578C" w:rsidRDefault="00E962E0" w:rsidP="000E2A3F">
      <w:pPr>
        <w:rPr>
          <w:rFonts w:cstheme="minorHAnsi"/>
          <w:b/>
          <w:u w:val="single"/>
        </w:rPr>
      </w:pPr>
      <w:r>
        <w:rPr>
          <w:rFonts w:cstheme="minorHAnsi"/>
          <w:b/>
          <w:noProof/>
          <w:u w:val="single"/>
        </w:rPr>
        <mc:AlternateContent>
          <mc:Choice Requires="wpg">
            <w:drawing>
              <wp:anchor distT="0" distB="0" distL="114300" distR="114300" simplePos="0" relativeHeight="251660288" behindDoc="0" locked="0" layoutInCell="1" allowOverlap="1" wp14:anchorId="3524997F" wp14:editId="58216704">
                <wp:simplePos x="0" y="0"/>
                <wp:positionH relativeFrom="column">
                  <wp:posOffset>-422910</wp:posOffset>
                </wp:positionH>
                <wp:positionV relativeFrom="paragraph">
                  <wp:posOffset>185420</wp:posOffset>
                </wp:positionV>
                <wp:extent cx="535940" cy="815340"/>
                <wp:effectExtent l="38100" t="0" r="54610" b="80010"/>
                <wp:wrapNone/>
                <wp:docPr id="4" name="Group 4"/>
                <wp:cNvGraphicFramePr/>
                <a:graphic xmlns:a="http://schemas.openxmlformats.org/drawingml/2006/main">
                  <a:graphicData uri="http://schemas.microsoft.com/office/word/2010/wordprocessingGroup">
                    <wpg:wgp>
                      <wpg:cNvGrpSpPr/>
                      <wpg:grpSpPr>
                        <a:xfrm>
                          <a:off x="0" y="0"/>
                          <a:ext cx="535940" cy="815340"/>
                          <a:chOff x="0" y="0"/>
                          <a:chExt cx="685800" cy="1425313"/>
                        </a:xfrm>
                      </wpg:grpSpPr>
                      <wps:wsp>
                        <wps:cNvPr id="5" name="Oval 5"/>
                        <wps:cNvSpPr/>
                        <wps:spPr>
                          <a:xfrm>
                            <a:off x="0" y="0"/>
                            <a:ext cx="685800" cy="64519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349624" y="645458"/>
                            <a:ext cx="0" cy="390263"/>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0" y="1035423"/>
                            <a:ext cx="685800" cy="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0" y="1035423"/>
                            <a:ext cx="349624" cy="389890"/>
                          </a:xfrm>
                          <a:prstGeom prst="line">
                            <a:avLst/>
                          </a:prstGeom>
                        </wps:spPr>
                        <wps:style>
                          <a:lnRef idx="2">
                            <a:schemeClr val="dk1"/>
                          </a:lnRef>
                          <a:fillRef idx="0">
                            <a:schemeClr val="dk1"/>
                          </a:fillRef>
                          <a:effectRef idx="1">
                            <a:schemeClr val="dk1"/>
                          </a:effectRef>
                          <a:fontRef idx="minor">
                            <a:schemeClr val="tx1"/>
                          </a:fontRef>
                        </wps:style>
                        <wps:bodyPr/>
                      </wps:wsp>
                      <wps:wsp>
                        <wps:cNvPr id="9" name="Straight Connector 9"/>
                        <wps:cNvCnPr/>
                        <wps:spPr>
                          <a:xfrm>
                            <a:off x="349624" y="1035423"/>
                            <a:ext cx="296209" cy="38989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33.3pt;margin-top:14.6pt;width:42.2pt;height:64.2pt;z-index:251660288;mso-width-relative:margin;mso-height-relative:margin" coordsize="6858,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">
                <v:oval id="Oval 5" o:spid="_x0000_s1027" style="position:absolute;width:6858;height:6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line id="Straight Connector 6" o:spid="_x0000_s1028" style="position:absolute;visibility:visible;mso-wrap-style:square" from="3496,6454" to="3496,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DtI8MAAADaAAAADwAAAGRycy9kb3ducmV2LnhtbESP0WoCMRRE3wv9h3ALfdOsCxW7GqUI&#10;ihVB3foB1811N3RzsySprn9vCoU+DjNzhpktetuKK/lgHCsYDTMQxJXThmsFp6/VYAIiRGSNrWNS&#10;cKcAi/nz0wwL7W58pGsZa5EgHApU0MTYFVKGqiGLYeg64uRdnLcYk/S11B5vCW5bmWfZWFo0nBYa&#10;7GjZUPVd/lgF5nxst/nmc+9N+T6axLf1bnnIlXp96T+mICL18T/8195oBWP4vZ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g7SPDAAAA2gAAAA8AAAAAAAAAAAAA&#10;AAAAoQIAAGRycy9kb3ducmV2LnhtbFBLBQYAAAAABAAEAPkAAACRAwAAAAA=&#10;" strokecolor="black [3200]" strokeweight="2pt">
                  <v:shadow on="t" color="black" opacity="24903f" origin=",.5" offset="0,.55556mm"/>
                </v:line>
                <v:line id="Straight Connector 7" o:spid="_x0000_s1029" style="position:absolute;visibility:visible;mso-wrap-style:square" from="0,10354" to="6858,10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xIuMMAAADaAAAADwAAAGRycy9kb3ducmV2LnhtbESP0WoCMRRE3wv+Q7iCb5p1odZujSKC&#10;RUvBuu0H3G5ud0M3N0sSdf17UxD6OMzMGWax6m0rzuSDcaxgOslAEFdOG64VfH1ux3MQISJrbB2T&#10;gisFWC0HDwsstLvwkc5lrEWCcChQQRNjV0gZqoYshonriJP347zFmKSvpfZ4SXDbyjzLZtKi4bTQ&#10;YEebhqrf8mQVmO9j+5bv9gdvyufpPD6+vm8+cqVGw379AiJSH//D9/ZOK3iCvyvpBs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sSLjDAAAA2gAAAA8AAAAAAAAAAAAA&#10;AAAAoQIAAGRycy9kb3ducmV2LnhtbFBLBQYAAAAABAAEAPkAAACRAwAAAAA=&#10;" strokecolor="black [3200]" strokeweight="2pt">
                  <v:shadow on="t" color="black" opacity="24903f" origin=",.5" offset="0,.55556mm"/>
                </v:line>
                <v:line id="Straight Connector 8" o:spid="_x0000_s1030" style="position:absolute;flip:x;visibility:visible;mso-wrap-style:square" from="0,10354" to="3496,1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lEIbsAAADaAAAADwAAAGRycy9kb3ducmV2LnhtbERPuwrCMBTdBf8hXMFNUxWkVKOIIDgI&#10;Phe3S3Ntq81NSaLWvzeD4Hg47/myNbV4kfOVZQWjYQKCOLe64kLB5bwZpCB8QNZYWyYFH/KwXHQ7&#10;c8y0ffORXqdQiBjCPkMFZQhNJqXPSzLoh7YhjtzNOoMhQldI7fAdw00tx0kylQYrjg0lNrQuKX+c&#10;nkbB1dR7R7vPLZ9cRgf0qbune6dUv9euZiACteEv/rm3WkHcGq/EGyA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2UQhuwAAANoAAAAPAAAAAAAAAAAAAAAAAKECAABk&#10;cnMvZG93bnJldi54bWxQSwUGAAAAAAQABAD5AAAAiQMAAAAA&#10;" strokecolor="black [3200]" strokeweight="2pt">
                  <v:shadow on="t" color="black" opacity="24903f" origin=",.5" offset="0,.55556mm"/>
                </v:line>
                <v:line id="Straight Connector 9" o:spid="_x0000_s1031" style="position:absolute;visibility:visible;mso-wrap-style:square" from="3496,10354" to="6458,1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UcMAAADaAAAADwAAAGRycy9kb3ducmV2LnhtbESP0WoCMRRE34X+Q7gF3zTrgkW3RimC&#10;oiK0bvsBt5vb3dDNzZJEXf++EQo+DjNzhlmsetuKC/lgHCuYjDMQxJXThmsFX5+b0QxEiMgaW8ek&#10;4EYBVsunwQIL7a58oksZa5EgHApU0MTYFVKGqiGLYew64uT9OG8xJulrqT1eE9y2Ms+yF2nRcFpo&#10;sKN1Q9VvebYKzPepPeS7/bs35Xwyi9Ptcf2RKzV87t9eQUTq4yP8395pBX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eVHDAAAA2gAAAA8AAAAAAAAAAAAA&#10;AAAAoQIAAGRycy9kb3ducmV2LnhtbFBLBQYAAAAABAAEAPkAAACRAwAAAAA=&#10;" strokecolor="black [3200]" strokeweight="2pt">
                  <v:shadow on="t" color="black" opacity="24903f" origin=",.5" offset="0,.55556mm"/>
                </v:line>
              </v:group>
            </w:pict>
          </mc:Fallback>
        </mc:AlternateContent>
      </w:r>
    </w:p>
    <w:p w:rsidR="00E962E0" w:rsidRDefault="00E962E0" w:rsidP="00E962E0">
      <w:r>
        <w:rPr>
          <w:rFonts w:cstheme="minorHAnsi"/>
          <w:b/>
          <w:noProof/>
          <w:u w:val="single"/>
        </w:rPr>
        <mc:AlternateContent>
          <mc:Choice Requires="wps">
            <w:drawing>
              <wp:anchor distT="0" distB="0" distL="114300" distR="114300" simplePos="0" relativeHeight="251699200" behindDoc="0" locked="0" layoutInCell="1" allowOverlap="1" wp14:anchorId="1479E20B" wp14:editId="22E16E74">
                <wp:simplePos x="0" y="0"/>
                <wp:positionH relativeFrom="column">
                  <wp:posOffset>3977640</wp:posOffset>
                </wp:positionH>
                <wp:positionV relativeFrom="paragraph">
                  <wp:posOffset>835025</wp:posOffset>
                </wp:positionV>
                <wp:extent cx="1629410" cy="594360"/>
                <wp:effectExtent l="38100" t="57150" r="66040" b="91440"/>
                <wp:wrapNone/>
                <wp:docPr id="311" name="Straight Arrow Connector 311"/>
                <wp:cNvGraphicFramePr/>
                <a:graphic xmlns:a="http://schemas.openxmlformats.org/drawingml/2006/main">
                  <a:graphicData uri="http://schemas.microsoft.com/office/word/2010/wordprocessingShape">
                    <wps:wsp>
                      <wps:cNvCnPr/>
                      <wps:spPr>
                        <a:xfrm flipH="1" flipV="1">
                          <a:off x="0" y="0"/>
                          <a:ext cx="1629410" cy="5943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1" o:spid="_x0000_s1026" type="#_x0000_t32" style="position:absolute;margin-left:313.2pt;margin-top:65.75pt;width:128.3pt;height:46.8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98176" behindDoc="0" locked="0" layoutInCell="1" allowOverlap="1" wp14:anchorId="3D57234B" wp14:editId="52F1D534">
                <wp:simplePos x="0" y="0"/>
                <wp:positionH relativeFrom="column">
                  <wp:posOffset>3825240</wp:posOffset>
                </wp:positionH>
                <wp:positionV relativeFrom="paragraph">
                  <wp:posOffset>1109345</wp:posOffset>
                </wp:positionV>
                <wp:extent cx="762000" cy="746760"/>
                <wp:effectExtent l="57150" t="38100" r="57150" b="91440"/>
                <wp:wrapNone/>
                <wp:docPr id="310" name="Straight Arrow Connector 310"/>
                <wp:cNvGraphicFramePr/>
                <a:graphic xmlns:a="http://schemas.openxmlformats.org/drawingml/2006/main">
                  <a:graphicData uri="http://schemas.microsoft.com/office/word/2010/wordprocessingShape">
                    <wps:wsp>
                      <wps:cNvCnPr/>
                      <wps:spPr>
                        <a:xfrm flipH="1" flipV="1">
                          <a:off x="0" y="0"/>
                          <a:ext cx="762000" cy="746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301.2pt;margin-top:87.35pt;width:60pt;height:58.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" strokecolor="black [3200]" strokeweight="2pt">
                <v:stroke endarrow="open"/>
                <v:shadow on="t" color="black" opacity="24903f" origin=",.5" offset="0,.55556mm"/>
              </v:shape>
            </w:pict>
          </mc:Fallback>
        </mc:AlternateContent>
      </w:r>
      <w:r w:rsidRPr="0013578C">
        <w:rPr>
          <w:rFonts w:cstheme="minorHAnsi"/>
          <w:b/>
          <w:noProof/>
          <w:u w:val="single"/>
        </w:rPr>
        <mc:AlternateContent>
          <mc:Choice Requires="wps">
            <w:drawing>
              <wp:anchor distT="0" distB="0" distL="114300" distR="114300" simplePos="0" relativeHeight="251697152" behindDoc="0" locked="0" layoutInCell="1" allowOverlap="1" wp14:anchorId="228D0761" wp14:editId="1760E5C3">
                <wp:simplePos x="0" y="0"/>
                <wp:positionH relativeFrom="column">
                  <wp:posOffset>5393690</wp:posOffset>
                </wp:positionH>
                <wp:positionV relativeFrom="paragraph">
                  <wp:posOffset>2190115</wp:posOffset>
                </wp:positionV>
                <wp:extent cx="899160" cy="259080"/>
                <wp:effectExtent l="0" t="0" r="15240" b="2667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59080"/>
                        </a:xfrm>
                        <a:prstGeom prst="rect">
                          <a:avLst/>
                        </a:prstGeom>
                        <a:solidFill>
                          <a:srgbClr val="FFFFFF"/>
                        </a:solidFill>
                        <a:ln w="9525">
                          <a:solidFill>
                            <a:schemeClr val="bg1"/>
                          </a:solidFill>
                          <a:miter lim="800000"/>
                          <a:headEnd/>
                          <a:tailEnd/>
                        </a:ln>
                      </wps:spPr>
                      <wps:txbx>
                        <w:txbxContent>
                          <w:p w:rsidR="00E962E0" w:rsidRPr="0013578C" w:rsidRDefault="00E962E0" w:rsidP="00E962E0">
                            <w:pPr>
                              <w:spacing w:after="0" w:line="240" w:lineRule="auto"/>
                              <w:jc w:val="center"/>
                              <w:rPr>
                                <w:b/>
                              </w:rPr>
                            </w:pPr>
                            <w:r>
                              <w:rPr>
                                <w:b/>
                              </w:rPr>
                              <w:t>USER2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4.7pt;margin-top:172.45pt;width:70.8pt;height:20.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" strokecolor="white [3212]">
                <v:textbox>
                  <w:txbxContent>
                    <w:p w:rsidR="00E962E0" w:rsidRPr="0013578C" w:rsidRDefault="00E962E0" w:rsidP="00E962E0">
                      <w:pPr>
                        <w:spacing w:after="0" w:line="240" w:lineRule="auto"/>
                        <w:jc w:val="center"/>
                        <w:rPr>
                          <w:b/>
                        </w:rPr>
                      </w:pPr>
                      <w:r>
                        <w:rPr>
                          <w:b/>
                        </w:rPr>
                        <w:t>USER2</w:t>
                      </w:r>
                    </w:p>
                  </w:txbxContent>
                </v:textbox>
              </v:shape>
            </w:pict>
          </mc:Fallback>
        </mc:AlternateContent>
      </w:r>
      <w:r>
        <w:rPr>
          <w:rFonts w:cstheme="minorHAnsi"/>
          <w:b/>
          <w:noProof/>
          <w:u w:val="single"/>
        </w:rPr>
        <mc:AlternateContent>
          <mc:Choice Requires="wpg">
            <w:drawing>
              <wp:anchor distT="0" distB="0" distL="114300" distR="114300" simplePos="0" relativeHeight="251696128" behindDoc="0" locked="0" layoutInCell="1" allowOverlap="1" wp14:anchorId="7B5B354A" wp14:editId="751854B6">
                <wp:simplePos x="0" y="0"/>
                <wp:positionH relativeFrom="column">
                  <wp:posOffset>5600700</wp:posOffset>
                </wp:positionH>
                <wp:positionV relativeFrom="paragraph">
                  <wp:posOffset>1280795</wp:posOffset>
                </wp:positionV>
                <wp:extent cx="426720" cy="779145"/>
                <wp:effectExtent l="38100" t="0" r="49530" b="97155"/>
                <wp:wrapNone/>
                <wp:docPr id="302" name="Group 302"/>
                <wp:cNvGraphicFramePr/>
                <a:graphic xmlns:a="http://schemas.openxmlformats.org/drawingml/2006/main">
                  <a:graphicData uri="http://schemas.microsoft.com/office/word/2010/wordprocessingGroup">
                    <wpg:wgp>
                      <wpg:cNvGrpSpPr/>
                      <wpg:grpSpPr>
                        <a:xfrm>
                          <a:off x="0" y="0"/>
                          <a:ext cx="426720" cy="779145"/>
                          <a:chOff x="0" y="0"/>
                          <a:chExt cx="685800" cy="1425313"/>
                        </a:xfrm>
                      </wpg:grpSpPr>
                      <wps:wsp>
                        <wps:cNvPr id="303" name="Oval 303"/>
                        <wps:cNvSpPr/>
                        <wps:spPr>
                          <a:xfrm>
                            <a:off x="0" y="0"/>
                            <a:ext cx="685800" cy="64519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349624" y="645458"/>
                            <a:ext cx="0" cy="390263"/>
                          </a:xfrm>
                          <a:prstGeom prst="line">
                            <a:avLst/>
                          </a:prstGeom>
                        </wps:spPr>
                        <wps:style>
                          <a:lnRef idx="2">
                            <a:schemeClr val="dk1"/>
                          </a:lnRef>
                          <a:fillRef idx="0">
                            <a:schemeClr val="dk1"/>
                          </a:fillRef>
                          <a:effectRef idx="1">
                            <a:schemeClr val="dk1"/>
                          </a:effectRef>
                          <a:fontRef idx="minor">
                            <a:schemeClr val="tx1"/>
                          </a:fontRef>
                        </wps:style>
                        <wps:bodyPr/>
                      </wps:wsp>
                      <wps:wsp>
                        <wps:cNvPr id="305" name="Straight Connector 305"/>
                        <wps:cNvCnPr/>
                        <wps:spPr>
                          <a:xfrm>
                            <a:off x="0" y="1035423"/>
                            <a:ext cx="685800" cy="0"/>
                          </a:xfrm>
                          <a:prstGeom prst="line">
                            <a:avLst/>
                          </a:prstGeom>
                        </wps:spPr>
                        <wps:style>
                          <a:lnRef idx="2">
                            <a:schemeClr val="dk1"/>
                          </a:lnRef>
                          <a:fillRef idx="0">
                            <a:schemeClr val="dk1"/>
                          </a:fillRef>
                          <a:effectRef idx="1">
                            <a:schemeClr val="dk1"/>
                          </a:effectRef>
                          <a:fontRef idx="minor">
                            <a:schemeClr val="tx1"/>
                          </a:fontRef>
                        </wps:style>
                        <wps:bodyPr/>
                      </wps:wsp>
                      <wps:wsp>
                        <wps:cNvPr id="306" name="Straight Connector 306"/>
                        <wps:cNvCnPr/>
                        <wps:spPr>
                          <a:xfrm flipH="1">
                            <a:off x="0" y="1035423"/>
                            <a:ext cx="349624" cy="389890"/>
                          </a:xfrm>
                          <a:prstGeom prst="line">
                            <a:avLst/>
                          </a:prstGeom>
                        </wps:spPr>
                        <wps:style>
                          <a:lnRef idx="2">
                            <a:schemeClr val="dk1"/>
                          </a:lnRef>
                          <a:fillRef idx="0">
                            <a:schemeClr val="dk1"/>
                          </a:fillRef>
                          <a:effectRef idx="1">
                            <a:schemeClr val="dk1"/>
                          </a:effectRef>
                          <a:fontRef idx="minor">
                            <a:schemeClr val="tx1"/>
                          </a:fontRef>
                        </wps:style>
                        <wps:bodyPr/>
                      </wps:wsp>
                      <wps:wsp>
                        <wps:cNvPr id="308" name="Straight Connector 308"/>
                        <wps:cNvCnPr/>
                        <wps:spPr>
                          <a:xfrm>
                            <a:off x="349624" y="1035423"/>
                            <a:ext cx="296209" cy="38989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02" o:spid="_x0000_s1026" style="position:absolute;margin-left:441pt;margin-top:100.85pt;width:33.6pt;height:61.35pt;z-index:251696128;mso-width-relative:margin;mso-height-relative:margin" coordsize="6858,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">
                <v:oval id="Oval 303" o:spid="_x0000_s1027" style="position:absolute;width:6858;height:6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8jJsUA&#10;AADcAAAADwAAAGRycy9kb3ducmV2LnhtbESPQWvCQBSE74L/YXlCb2ajgdrErCKFQlt6MSn0+sw+&#10;k2j2bchuY/rvuwWhx2FmvmHy/WQ6MdLgWssKVlEMgriyuuVawWf5snwC4Tyyxs4yKfghB/vdfJZj&#10;pu2NjzQWvhYBwi5DBY33fSalqxoy6CLbEwfvbAeDPsihlnrAW4CbTq7j+FEabDksNNjTc0PVtfg2&#10;Curj1b2vMa0up3RTvHVt+ZF+lUo9LKbDFoSnyf+H7+1XrSCJE/g7E4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jyMmxQAAANwAAAAPAAAAAAAAAAAAAAAAAJgCAABkcnMv&#10;ZG93bnJldi54bWxQSwUGAAAAAAQABAD1AAAAigMAAAAA&#10;" fillcolor="white [3201]" strokecolor="black [3200]" strokeweight="2pt"/>
                <v:line id="Straight Connector 304" o:spid="_x0000_s1028" style="position:absolute;visibility:visible;mso-wrap-style:square" from="3496,6454" to="3496,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kBMYAAADcAAAADwAAAGRycy9kb3ducmV2LnhtbESP0WoCMRRE3wv+Q7hC3zTraovdGkUE&#10;xUqhddsPuN3c7gY3N0uS6vbvTUHo4zAzZ5jFqretOJMPxrGCyTgDQVw5bbhW8PmxHc1BhIissXVM&#10;Cn4pwGo5uFtgod2Fj3QuYy0ShEOBCpoYu0LKUDVkMYxdR5y8b+ctxiR9LbXHS4LbVuZZ9igtGk4L&#10;DXa0aag6lT9Wgfk6tod8//LmTfk0mceH3evmPVfqftivn0FE6uN/+NbeawXTbAZ/Z9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HJATGAAAA3AAAAA8AAAAAAAAA&#10;AAAAAAAAoQIAAGRycy9kb3ducmV2LnhtbFBLBQYAAAAABAAEAPkAAACUAwAAAAA=&#10;" strokecolor="black [3200]" strokeweight="2pt">
                  <v:shadow on="t" color="black" opacity="24903f" origin=",.5" offset="0,.55556mm"/>
                </v:line>
                <v:line id="Straight Connector 305" o:spid="_x0000_s1029" style="position:absolute;visibility:visible;mso-wrap-style:square" from="0,10354" to="6858,10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uBn8UAAADcAAAADwAAAGRycy9kb3ducmV2LnhtbESP0WoCMRRE3wv+Q7iFvmnWLRa7NYoI&#10;LSoFddsPuN3c7oZubpYk6vr3RhD6OMzMGWa26G0rTuSDcaxgPMpAEFdOG64VfH+9D6cgQkTW2Dom&#10;BRcKsJgPHmZYaHfmA53KWIsE4VCggibGrpAyVA1ZDCPXESfv13mLMUlfS+3xnOC2lXmWvUiLhtNC&#10;gx2tGqr+yqNVYH4O7TZfb3belK/jaZx8fK72uVJPj/3yDUSkPv6H7+21VvCcTeB2Jh0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uBn8UAAADcAAAADwAAAAAAAAAA&#10;AAAAAAChAgAAZHJzL2Rvd25yZXYueG1sUEsFBgAAAAAEAAQA+QAAAJMDAAAAAA==&#10;" strokecolor="black [3200]" strokeweight="2pt">
                  <v:shadow on="t" color="black" opacity="24903f" origin=",.5" offset="0,.55556mm"/>
                </v:line>
                <v:line id="Straight Connector 306" o:spid="_x0000_s1030" style="position:absolute;flip:x;visibility:visible;mso-wrap-style:square" from="0,10354" to="3496,1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lcIAAADcAAAADwAAAGRycy9kb3ducmV2LnhtbESPzarCMBSE94LvEI7gTlMVpFSjiCC4&#10;uODP7cbdoTm21eakJLla394Iwl0OM/MNs1x3phEPcr62rGAyTkAQF1bXXCrIf3ejFIQPyBoby6Tg&#10;RR7Wq35viZm2Tz7R4xxKESHsM1RQhdBmUvqiIoN+bFvi6F2tMxiidKXUDp8Rbho5TZK5NFhzXKiw&#10;pW1Fxf38ZxRcTHNw9PO6FrN8ckSfult6cEoNB91mASJQF/7D3/ZeK5glc/iciUdAr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jlcIAAADcAAAADwAAAAAAAAAAAAAA&#10;AAChAgAAZHJzL2Rvd25yZXYueG1sUEsFBgAAAAAEAAQA+QAAAJADAAAAAA==&#10;" strokecolor="black [3200]" strokeweight="2pt">
                  <v:shadow on="t" color="black" opacity="24903f" origin=",.5" offset="0,.55556mm"/>
                </v:line>
                <v:line id="Straight Connector 308" o:spid="_x0000_s1031" style="position:absolute;visibility:visible;mso-wrap-style:square" from="3496,10354" to="6458,1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uAcIAAADcAAAADwAAAGRycy9kb3ducmV2LnhtbERP3WrCMBS+H/gO4Qx2N1M7NrpqFBEU&#10;NwS18wGOzbENa05Kkmn39suFsMuP73+2GGwnruSDcaxgMs5AENdOG24UnL7WzwWIEJE1do5JwS8F&#10;WMxHDzMstbvxka5VbEQK4VCigjbGvpQy1C1ZDGPXEyfu4rzFmKBvpPZ4S+G2k3mWvUmLhlNDiz2t&#10;Wqq/qx+rwJyP3We+/dh7U71Pivi62a0OuVJPj8NyCiLSEP/Fd/dWK3jJ0tp0Jh0B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ouAcIAAADcAAAADwAAAAAAAAAAAAAA&#10;AAChAgAAZHJzL2Rvd25yZXYueG1sUEsFBgAAAAAEAAQA+QAAAJADAAAAAA==&#10;" strokecolor="black [3200]" strokeweight="2pt">
                  <v:shadow on="t" color="black" opacity="24903f" origin=",.5" offset="0,.55556mm"/>
                </v:line>
              </v:group>
            </w:pict>
          </mc:Fallback>
        </mc:AlternateContent>
      </w:r>
      <w:r w:rsidRPr="0013578C">
        <w:rPr>
          <w:rFonts w:cstheme="minorHAnsi"/>
          <w:b/>
          <w:noProof/>
          <w:u w:val="single"/>
        </w:rPr>
        <mc:AlternateContent>
          <mc:Choice Requires="wps">
            <w:drawing>
              <wp:anchor distT="0" distB="0" distL="114300" distR="114300" simplePos="0" relativeHeight="251695104" behindDoc="0" locked="0" layoutInCell="1" allowOverlap="1" wp14:anchorId="4176BBA2" wp14:editId="030916E3">
                <wp:simplePos x="0" y="0"/>
                <wp:positionH relativeFrom="column">
                  <wp:posOffset>4343400</wp:posOffset>
                </wp:positionH>
                <wp:positionV relativeFrom="paragraph">
                  <wp:posOffset>2571115</wp:posOffset>
                </wp:positionV>
                <wp:extent cx="899160" cy="259080"/>
                <wp:effectExtent l="0" t="0" r="15240" b="2667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59080"/>
                        </a:xfrm>
                        <a:prstGeom prst="rect">
                          <a:avLst/>
                        </a:prstGeom>
                        <a:solidFill>
                          <a:srgbClr val="FFFFFF"/>
                        </a:solidFill>
                        <a:ln w="9525">
                          <a:solidFill>
                            <a:schemeClr val="bg1"/>
                          </a:solidFill>
                          <a:miter lim="800000"/>
                          <a:headEnd/>
                          <a:tailEnd/>
                        </a:ln>
                      </wps:spPr>
                      <wps:txbx>
                        <w:txbxContent>
                          <w:p w:rsidR="00E962E0" w:rsidRPr="0013578C" w:rsidRDefault="00E962E0" w:rsidP="00E962E0">
                            <w:pPr>
                              <w:spacing w:after="0" w:line="240" w:lineRule="auto"/>
                              <w:jc w:val="center"/>
                              <w:rPr>
                                <w:b/>
                              </w:rPr>
                            </w:pPr>
                            <w:r>
                              <w:rPr>
                                <w:b/>
                              </w:rPr>
                              <w:t>USER1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42pt;margin-top:202.45pt;width:70.8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" strokecolor="white [3212]">
                <v:textbox>
                  <w:txbxContent>
                    <w:p w:rsidR="00E962E0" w:rsidRPr="0013578C" w:rsidRDefault="00E962E0" w:rsidP="00E962E0">
                      <w:pPr>
                        <w:spacing w:after="0" w:line="240" w:lineRule="auto"/>
                        <w:jc w:val="center"/>
                        <w:rPr>
                          <w:b/>
                        </w:rPr>
                      </w:pPr>
                      <w:r>
                        <w:rPr>
                          <w:b/>
                        </w:rPr>
                        <w:t>USER1</w:t>
                      </w:r>
                    </w:p>
                  </w:txbxContent>
                </v:textbox>
              </v:shape>
            </w:pict>
          </mc:Fallback>
        </mc:AlternateContent>
      </w:r>
      <w:r>
        <w:rPr>
          <w:rFonts w:cstheme="minorHAnsi"/>
          <w:b/>
          <w:noProof/>
          <w:u w:val="single"/>
        </w:rPr>
        <mc:AlternateContent>
          <mc:Choice Requires="wpg">
            <w:drawing>
              <wp:anchor distT="0" distB="0" distL="114300" distR="114300" simplePos="0" relativeHeight="251671552" behindDoc="0" locked="0" layoutInCell="1" allowOverlap="1" wp14:anchorId="0EBFBE90" wp14:editId="6CFE415A">
                <wp:simplePos x="0" y="0"/>
                <wp:positionH relativeFrom="column">
                  <wp:posOffset>4596130</wp:posOffset>
                </wp:positionH>
                <wp:positionV relativeFrom="paragraph">
                  <wp:posOffset>1783080</wp:posOffset>
                </wp:positionV>
                <wp:extent cx="426720" cy="779145"/>
                <wp:effectExtent l="38100" t="0" r="49530" b="97155"/>
                <wp:wrapNone/>
                <wp:docPr id="19" name="Group 19"/>
                <wp:cNvGraphicFramePr/>
                <a:graphic xmlns:a="http://schemas.openxmlformats.org/drawingml/2006/main">
                  <a:graphicData uri="http://schemas.microsoft.com/office/word/2010/wordprocessingGroup">
                    <wpg:wgp>
                      <wpg:cNvGrpSpPr/>
                      <wpg:grpSpPr>
                        <a:xfrm>
                          <a:off x="0" y="0"/>
                          <a:ext cx="426720" cy="779145"/>
                          <a:chOff x="0" y="0"/>
                          <a:chExt cx="685800" cy="1425313"/>
                        </a:xfrm>
                      </wpg:grpSpPr>
                      <wps:wsp>
                        <wps:cNvPr id="20" name="Oval 20"/>
                        <wps:cNvSpPr/>
                        <wps:spPr>
                          <a:xfrm>
                            <a:off x="0" y="0"/>
                            <a:ext cx="685800" cy="64519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349624" y="645458"/>
                            <a:ext cx="0" cy="390263"/>
                          </a:xfrm>
                          <a:prstGeom prst="line">
                            <a:avLst/>
                          </a:prstGeom>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0" y="1035423"/>
                            <a:ext cx="685800"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Straight Connector 23"/>
                        <wps:cNvCnPr/>
                        <wps:spPr>
                          <a:xfrm flipH="1">
                            <a:off x="0" y="1035423"/>
                            <a:ext cx="349624" cy="38989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349624" y="1035423"/>
                            <a:ext cx="296209" cy="38989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9" o:spid="_x0000_s1026" style="position:absolute;margin-left:361.9pt;margin-top:140.4pt;width:33.6pt;height:61.35pt;z-index:251671552;mso-width-relative:margin;mso-height-relative:margin" coordsize="6858,1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">
                <v:oval id="Oval 20" o:spid="_x0000_s1027" style="position:absolute;width:6858;height:6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2njb8A&#10;AADbAAAADwAAAGRycy9kb3ducmV2LnhtbERPTYvCMBC9C/6HMII3Te1BbdcoiyCo7MVW8Do2s23X&#10;ZlKaqPXfbw6Cx8f7Xm1604gHda62rGA2jUAQF1bXXCo457vJEoTzyBoby6TgRQ426+Fgham2Tz7R&#10;I/OlCCHsUlRQed+mUrqiIoNualviwP3azqAPsCul7vAZwk0j4yiaS4M1h4YKW9pWVNyyu1FQnm7u&#10;GGNS/F2TRXZo6vwnueRKjUf99xcIT73/iN/uvVYQh/X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XaeNvwAAANsAAAAPAAAAAAAAAAAAAAAAAJgCAABkcnMvZG93bnJl&#10;di54bWxQSwUGAAAAAAQABAD1AAAAhAMAAAAA&#10;" fillcolor="white [3201]" strokecolor="black [3200]" strokeweight="2pt"/>
                <v:line id="Straight Connector 21" o:spid="_x0000_s1028" style="position:absolute;visibility:visible;mso-wrap-style:square" from="3496,6454" to="3496,10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line id="Straight Connector 22" o:spid="_x0000_s1029" style="position:absolute;visibility:visible;mso-wrap-style:square" from="0,10354" to="6858,10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Straight Connector 23" o:spid="_x0000_s1030" style="position:absolute;flip:x;visibility:visible;mso-wrap-style:square" from="0,10354" to="3496,1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jLcMAAADbAAAADwAAAGRycy9kb3ducmV2LnhtbESPzWrDMBCE74G8g9hCb4kcG4pxIodS&#10;CORQcJvmkttirX9Sa2UkJbHfvioUehxm5htmt5/MIO7kfG9ZwWadgCCure65VXD+OqxyED4gaxws&#10;k4KZPOzL5WKHhbYP/qT7KbQiQtgXqKALYSyk9HVHBv3ajsTRa6wzGKJ0rdQOHxFuBpkmyYs02HNc&#10;6HCkt47q79PNKLiYoXL0Pjd1dt58oM/dNa+cUs9P0+sWRKAp/If/2ketIM3g90v8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SYy3DAAAA2wAAAA8AAAAAAAAAAAAA&#10;AAAAoQIAAGRycy9kb3ducmV2LnhtbFBLBQYAAAAABAAEAPkAAACRAwAAAAA=&#10;" strokecolor="black [3200]" strokeweight="2pt">
                  <v:shadow on="t" color="black" opacity="24903f" origin=",.5" offset="0,.55556mm"/>
                </v:line>
                <v:line id="Straight Connector 24" o:spid="_x0000_s1031" style="position:absolute;visibility:visible;mso-wrap-style:square" from="3496,10354" to="6458,1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osQAAADbAAAADwAAAGRycy9kb3ducmV2LnhtbESP0WoCMRRE3wv+Q7iCb5p1qcVujSKC&#10;RUvBuu0H3G5ud0M3N0sSdf17UxD6OMzMGWax6m0rzuSDcaxgOslAEFdOG64VfH1ux3MQISJrbB2T&#10;gisFWC0HDwsstLvwkc5lrEWCcChQQRNjV0gZqoYshonriJP347zFmKSvpfZ4SXDbyjzLnqRFw2mh&#10;wY42DVW/5ckqMN/H9i3f7Q/elM/TeZy9vm8+cqVGw379AiJSH//D9/ZOK8gf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8SixAAAANsAAAAPAAAAAAAAAAAA&#10;AAAAAKECAABkcnMvZG93bnJldi54bWxQSwUGAAAAAAQABAD5AAAAkgMAAAAA&#10;" strokecolor="black [3200]" strokeweight="2pt">
                  <v:shadow on="t" color="black" opacity="24903f" origin=",.5" offset="0,.55556mm"/>
                </v:line>
              </v:group>
            </w:pict>
          </mc:Fallback>
        </mc:AlternateContent>
      </w:r>
      <w:r>
        <w:rPr>
          <w:rFonts w:cstheme="minorHAnsi"/>
          <w:b/>
          <w:noProof/>
          <w:u w:val="single"/>
        </w:rPr>
        <mc:AlternateContent>
          <mc:Choice Requires="wps">
            <w:drawing>
              <wp:anchor distT="0" distB="0" distL="114300" distR="114300" simplePos="0" relativeHeight="251693056" behindDoc="0" locked="0" layoutInCell="1" allowOverlap="1" wp14:anchorId="711DFC86" wp14:editId="266D9100">
                <wp:simplePos x="0" y="0"/>
                <wp:positionH relativeFrom="column">
                  <wp:posOffset>2926080</wp:posOffset>
                </wp:positionH>
                <wp:positionV relativeFrom="paragraph">
                  <wp:posOffset>659765</wp:posOffset>
                </wp:positionV>
                <wp:extent cx="960120" cy="335280"/>
                <wp:effectExtent l="0" t="0" r="11430" b="26670"/>
                <wp:wrapNone/>
                <wp:docPr id="299" name="Rounded Rectangle 299"/>
                <wp:cNvGraphicFramePr/>
                <a:graphic xmlns:a="http://schemas.openxmlformats.org/drawingml/2006/main">
                  <a:graphicData uri="http://schemas.microsoft.com/office/word/2010/wordprocessingShape">
                    <wps:wsp>
                      <wps:cNvSpPr/>
                      <wps:spPr>
                        <a:xfrm>
                          <a:off x="0" y="0"/>
                          <a:ext cx="96012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r>
                              <w:t>Use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9" o:spid="_x0000_s1029" style="position:absolute;margin-left:230.4pt;margin-top:51.95pt;width:75.6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" fillcolor="white [3201]" strokecolor="black [3200]" strokeweight="2pt">
                <v:textbox>
                  <w:txbxContent>
                    <w:p w:rsidR="00E962E0" w:rsidRDefault="00E962E0" w:rsidP="00E962E0">
                      <w:r>
                        <w:t>Use Phone</w:t>
                      </w:r>
                    </w:p>
                  </w:txbxContent>
                </v:textbox>
              </v:roundrect>
            </w:pict>
          </mc:Fallback>
        </mc:AlternateContent>
      </w:r>
      <w:r>
        <w:rPr>
          <w:rFonts w:cstheme="minorHAnsi"/>
          <w:b/>
          <w:noProof/>
          <w:u w:val="single"/>
        </w:rPr>
        <mc:AlternateContent>
          <mc:Choice Requires="wps">
            <w:drawing>
              <wp:anchor distT="0" distB="0" distL="114300" distR="114300" simplePos="0" relativeHeight="251694080" behindDoc="0" locked="0" layoutInCell="1" allowOverlap="1" wp14:anchorId="54606B44" wp14:editId="11FFE75F">
                <wp:simplePos x="0" y="0"/>
                <wp:positionH relativeFrom="column">
                  <wp:posOffset>3398520</wp:posOffset>
                </wp:positionH>
                <wp:positionV relativeFrom="paragraph">
                  <wp:posOffset>1106170</wp:posOffset>
                </wp:positionV>
                <wp:extent cx="0" cy="748665"/>
                <wp:effectExtent l="95250" t="19050" r="76200" b="89535"/>
                <wp:wrapNone/>
                <wp:docPr id="300" name="Straight Arrow Connector 300"/>
                <wp:cNvGraphicFramePr/>
                <a:graphic xmlns:a="http://schemas.openxmlformats.org/drawingml/2006/main">
                  <a:graphicData uri="http://schemas.microsoft.com/office/word/2010/wordprocessingShape">
                    <wps:wsp>
                      <wps:cNvCnPr/>
                      <wps:spPr>
                        <a:xfrm>
                          <a:off x="0" y="0"/>
                          <a:ext cx="0" cy="7486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67.6pt;margin-top:87.1pt;width:0;height:58.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92032" behindDoc="0" locked="0" layoutInCell="1" allowOverlap="1" wp14:anchorId="215BEEEC" wp14:editId="5EE98B2E">
                <wp:simplePos x="0" y="0"/>
                <wp:positionH relativeFrom="column">
                  <wp:posOffset>3413760</wp:posOffset>
                </wp:positionH>
                <wp:positionV relativeFrom="paragraph">
                  <wp:posOffset>2419985</wp:posOffset>
                </wp:positionV>
                <wp:extent cx="655320" cy="642256"/>
                <wp:effectExtent l="38100" t="19050" r="68580" b="100965"/>
                <wp:wrapNone/>
                <wp:docPr id="298" name="Straight Arrow Connector 298"/>
                <wp:cNvGraphicFramePr/>
                <a:graphic xmlns:a="http://schemas.openxmlformats.org/drawingml/2006/main">
                  <a:graphicData uri="http://schemas.microsoft.com/office/word/2010/wordprocessingShape">
                    <wps:wsp>
                      <wps:cNvCnPr/>
                      <wps:spPr>
                        <a:xfrm>
                          <a:off x="0" y="0"/>
                          <a:ext cx="655320" cy="64225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268.8pt;margin-top:190.55pt;width:51.6pt;height:5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91008" behindDoc="0" locked="0" layoutInCell="1" allowOverlap="1" wp14:anchorId="408D4D6F" wp14:editId="07E0807B">
                <wp:simplePos x="0" y="0"/>
                <wp:positionH relativeFrom="column">
                  <wp:posOffset>2758440</wp:posOffset>
                </wp:positionH>
                <wp:positionV relativeFrom="paragraph">
                  <wp:posOffset>2448560</wp:posOffset>
                </wp:positionV>
                <wp:extent cx="396240" cy="899160"/>
                <wp:effectExtent l="57150" t="19050" r="60960" b="91440"/>
                <wp:wrapNone/>
                <wp:docPr id="297" name="Straight Arrow Connector 297"/>
                <wp:cNvGraphicFramePr/>
                <a:graphic xmlns:a="http://schemas.openxmlformats.org/drawingml/2006/main">
                  <a:graphicData uri="http://schemas.microsoft.com/office/word/2010/wordprocessingShape">
                    <wps:wsp>
                      <wps:cNvCnPr/>
                      <wps:spPr>
                        <a:xfrm flipH="1">
                          <a:off x="0" y="0"/>
                          <a:ext cx="396240" cy="8991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17.2pt;margin-top:192.8pt;width:31.2pt;height:70.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89984" behindDoc="0" locked="0" layoutInCell="1" allowOverlap="1" wp14:anchorId="4AADAA67" wp14:editId="036F0258">
                <wp:simplePos x="0" y="0"/>
                <wp:positionH relativeFrom="column">
                  <wp:posOffset>2926080</wp:posOffset>
                </wp:positionH>
                <wp:positionV relativeFrom="paragraph">
                  <wp:posOffset>1901825</wp:posOffset>
                </wp:positionV>
                <wp:extent cx="960120" cy="532130"/>
                <wp:effectExtent l="0" t="0" r="11430" b="20320"/>
                <wp:wrapNone/>
                <wp:docPr id="296" name="Rounded Rectangle 296"/>
                <wp:cNvGraphicFramePr/>
                <a:graphic xmlns:a="http://schemas.openxmlformats.org/drawingml/2006/main">
                  <a:graphicData uri="http://schemas.microsoft.com/office/word/2010/wordprocessingShape">
                    <wps:wsp>
                      <wps:cNvSpPr/>
                      <wps:spPr>
                        <a:xfrm>
                          <a:off x="0" y="0"/>
                          <a:ext cx="960120" cy="532130"/>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r>
                              <w:t>Open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6" o:spid="_x0000_s1030" style="position:absolute;margin-left:230.4pt;margin-top:149.75pt;width:75.6pt;height:4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" fillcolor="white [3201]" strokecolor="black [3200]" strokeweight="2pt">
                <v:textbox>
                  <w:txbxContent>
                    <w:p w:rsidR="00E962E0" w:rsidRDefault="00E962E0" w:rsidP="00E962E0">
                      <w:r>
                        <w:t>Open Application</w:t>
                      </w:r>
                    </w:p>
                  </w:txbxContent>
                </v:textbox>
              </v:roundrect>
            </w:pict>
          </mc:Fallback>
        </mc:AlternateContent>
      </w:r>
      <w:r>
        <w:rPr>
          <w:rFonts w:cstheme="minorHAnsi"/>
          <w:b/>
          <w:noProof/>
          <w:u w:val="single"/>
        </w:rPr>
        <mc:AlternateContent>
          <mc:Choice Requires="wps">
            <w:drawing>
              <wp:anchor distT="0" distB="0" distL="114300" distR="114300" simplePos="0" relativeHeight="251688960" behindDoc="0" locked="0" layoutInCell="1" allowOverlap="1" wp14:anchorId="54B9A40A" wp14:editId="70D6E4B4">
                <wp:simplePos x="0" y="0"/>
                <wp:positionH relativeFrom="column">
                  <wp:posOffset>182880</wp:posOffset>
                </wp:positionH>
                <wp:positionV relativeFrom="paragraph">
                  <wp:posOffset>3488690</wp:posOffset>
                </wp:positionV>
                <wp:extent cx="0" cy="1917701"/>
                <wp:effectExtent l="114300" t="38100" r="76200" b="82550"/>
                <wp:wrapNone/>
                <wp:docPr id="295" name="Straight Arrow Connector 295"/>
                <wp:cNvGraphicFramePr/>
                <a:graphic xmlns:a="http://schemas.openxmlformats.org/drawingml/2006/main">
                  <a:graphicData uri="http://schemas.microsoft.com/office/word/2010/wordprocessingShape">
                    <wps:wsp>
                      <wps:cNvCnPr/>
                      <wps:spPr>
                        <a:xfrm flipV="1">
                          <a:off x="0" y="0"/>
                          <a:ext cx="0" cy="191770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14.4pt;margin-top:274.7pt;width:0;height:151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87936" behindDoc="0" locked="0" layoutInCell="1" allowOverlap="1" wp14:anchorId="7F10BBC2" wp14:editId="3FFFF0BF">
                <wp:simplePos x="0" y="0"/>
                <wp:positionH relativeFrom="column">
                  <wp:posOffset>181610</wp:posOffset>
                </wp:positionH>
                <wp:positionV relativeFrom="paragraph">
                  <wp:posOffset>5407025</wp:posOffset>
                </wp:positionV>
                <wp:extent cx="4420870" cy="0"/>
                <wp:effectExtent l="38100" t="38100" r="55880" b="95250"/>
                <wp:wrapNone/>
                <wp:docPr id="294" name="Straight Connector 294"/>
                <wp:cNvGraphicFramePr/>
                <a:graphic xmlns:a="http://schemas.openxmlformats.org/drawingml/2006/main">
                  <a:graphicData uri="http://schemas.microsoft.com/office/word/2010/wordprocessingShape">
                    <wps:wsp>
                      <wps:cNvCnPr/>
                      <wps:spPr>
                        <a:xfrm flipH="1">
                          <a:off x="0" y="0"/>
                          <a:ext cx="44208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4"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pt,425.75pt" to="362.4pt,4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" strokecolor="black [3200]" strokeweight="2pt">
                <v:shadow on="t" color="black" opacity="24903f" origin=",.5" offset="0,.55556mm"/>
              </v:line>
            </w:pict>
          </mc:Fallback>
        </mc:AlternateContent>
      </w:r>
      <w:r>
        <w:rPr>
          <w:rFonts w:cstheme="minorHAnsi"/>
          <w:b/>
          <w:noProof/>
          <w:u w:val="single"/>
        </w:rPr>
        <mc:AlternateContent>
          <mc:Choice Requires="wps">
            <w:drawing>
              <wp:anchor distT="0" distB="0" distL="114300" distR="114300" simplePos="0" relativeHeight="251686912" behindDoc="0" locked="0" layoutInCell="1" allowOverlap="1" wp14:anchorId="58C39F2F" wp14:editId="63BEB912">
                <wp:simplePos x="0" y="0"/>
                <wp:positionH relativeFrom="column">
                  <wp:posOffset>4602480</wp:posOffset>
                </wp:positionH>
                <wp:positionV relativeFrom="paragraph">
                  <wp:posOffset>4949825</wp:posOffset>
                </wp:positionV>
                <wp:extent cx="0" cy="457200"/>
                <wp:effectExtent l="57150" t="19050" r="76200" b="76200"/>
                <wp:wrapNone/>
                <wp:docPr id="293" name="Straight Connector 29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4pt,389.75pt" to="362.4pt,4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" strokecolor="black [3200]" strokeweight="2pt">
                <v:shadow on="t" color="black" opacity="24903f" origin=",.5" offset="0,.55556mm"/>
              </v:line>
            </w:pict>
          </mc:Fallback>
        </mc:AlternateContent>
      </w:r>
      <w:r>
        <w:rPr>
          <w:rFonts w:cstheme="minorHAnsi"/>
          <w:b/>
          <w:noProof/>
          <w:u w:val="single"/>
        </w:rPr>
        <mc:AlternateContent>
          <mc:Choice Requires="wps">
            <w:drawing>
              <wp:anchor distT="0" distB="0" distL="114300" distR="114300" simplePos="0" relativeHeight="251685888" behindDoc="0" locked="0" layoutInCell="1" allowOverlap="1" wp14:anchorId="26CED011" wp14:editId="6710DE8F">
                <wp:simplePos x="0" y="0"/>
                <wp:positionH relativeFrom="column">
                  <wp:posOffset>4067810</wp:posOffset>
                </wp:positionH>
                <wp:positionV relativeFrom="paragraph">
                  <wp:posOffset>4519295</wp:posOffset>
                </wp:positionV>
                <wp:extent cx="1066800" cy="418465"/>
                <wp:effectExtent l="0" t="0" r="19050" b="19685"/>
                <wp:wrapNone/>
                <wp:docPr id="292" name="Rounded Rectangle 292"/>
                <wp:cNvGraphicFramePr/>
                <a:graphic xmlns:a="http://schemas.openxmlformats.org/drawingml/2006/main">
                  <a:graphicData uri="http://schemas.microsoft.com/office/word/2010/wordprocessingShape">
                    <wps:wsp>
                      <wps:cNvSpPr/>
                      <wps:spPr>
                        <a:xfrm>
                          <a:off x="0" y="0"/>
                          <a:ext cx="1066800" cy="418465"/>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Multi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2" o:spid="_x0000_s1031" style="position:absolute;margin-left:320.3pt;margin-top:355.85pt;width:84pt;height:3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" fillcolor="white [3201]" strokecolor="black [3200]" strokeweight="2pt">
                <v:textbox>
                  <w:txbxContent>
                    <w:p w:rsidR="00E962E0" w:rsidRDefault="00E962E0" w:rsidP="00E962E0">
                      <w:pPr>
                        <w:jc w:val="center"/>
                      </w:pPr>
                      <w:r>
                        <w:t>Multi Player</w:t>
                      </w:r>
                    </w:p>
                  </w:txbxContent>
                </v:textbox>
              </v:roundrect>
            </w:pict>
          </mc:Fallback>
        </mc:AlternateContent>
      </w:r>
      <w:r>
        <w:rPr>
          <w:rFonts w:cstheme="minorHAnsi"/>
          <w:b/>
          <w:noProof/>
          <w:u w:val="single"/>
        </w:rPr>
        <mc:AlternateContent>
          <mc:Choice Requires="wps">
            <w:drawing>
              <wp:anchor distT="0" distB="0" distL="114300" distR="114300" simplePos="0" relativeHeight="251684864" behindDoc="0" locked="0" layoutInCell="1" allowOverlap="1" wp14:anchorId="0D37119B" wp14:editId="14AB323D">
                <wp:simplePos x="0" y="0"/>
                <wp:positionH relativeFrom="column">
                  <wp:posOffset>3337560</wp:posOffset>
                </wp:positionH>
                <wp:positionV relativeFrom="paragraph">
                  <wp:posOffset>4721225</wp:posOffset>
                </wp:positionV>
                <wp:extent cx="640080" cy="0"/>
                <wp:effectExtent l="0" t="76200" r="26670" b="152400"/>
                <wp:wrapNone/>
                <wp:docPr id="291" name="Straight Arrow Connector 291"/>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62.8pt;margin-top:371.75pt;width:50.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83840" behindDoc="0" locked="0" layoutInCell="1" allowOverlap="1" wp14:anchorId="06B31A37" wp14:editId="20017178">
                <wp:simplePos x="0" y="0"/>
                <wp:positionH relativeFrom="column">
                  <wp:posOffset>487680</wp:posOffset>
                </wp:positionH>
                <wp:positionV relativeFrom="paragraph">
                  <wp:posOffset>3483610</wp:posOffset>
                </wp:positionV>
                <wp:extent cx="0" cy="2472055"/>
                <wp:effectExtent l="114300" t="38100" r="76200" b="80645"/>
                <wp:wrapNone/>
                <wp:docPr id="290" name="Straight Arrow Connector 290"/>
                <wp:cNvGraphicFramePr/>
                <a:graphic xmlns:a="http://schemas.openxmlformats.org/drawingml/2006/main">
                  <a:graphicData uri="http://schemas.microsoft.com/office/word/2010/wordprocessingShape">
                    <wps:wsp>
                      <wps:cNvCnPr/>
                      <wps:spPr>
                        <a:xfrm flipV="1">
                          <a:off x="0" y="0"/>
                          <a:ext cx="0" cy="24720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38.4pt;margin-top:274.3pt;width:0;height:194.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82816" behindDoc="0" locked="0" layoutInCell="1" allowOverlap="1" wp14:anchorId="726AD8FD" wp14:editId="08135E4B">
                <wp:simplePos x="0" y="0"/>
                <wp:positionH relativeFrom="column">
                  <wp:posOffset>487680</wp:posOffset>
                </wp:positionH>
                <wp:positionV relativeFrom="paragraph">
                  <wp:posOffset>5955665</wp:posOffset>
                </wp:positionV>
                <wp:extent cx="1752600" cy="0"/>
                <wp:effectExtent l="38100" t="38100" r="57150" b="95250"/>
                <wp:wrapNone/>
                <wp:docPr id="289" name="Straight Connector 289"/>
                <wp:cNvGraphicFramePr/>
                <a:graphic xmlns:a="http://schemas.openxmlformats.org/drawingml/2006/main">
                  <a:graphicData uri="http://schemas.microsoft.com/office/word/2010/wordprocessingShape">
                    <wps:wsp>
                      <wps:cNvCnPr/>
                      <wps:spPr>
                        <a:xfrm flipH="1">
                          <a:off x="0" y="0"/>
                          <a:ext cx="1752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9"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468.95pt" to="176.4pt,4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" strokecolor="black [3200]" strokeweight="2pt">
                <v:shadow on="t" color="black" opacity="24903f" origin=",.5" offset="0,.55556mm"/>
              </v:line>
            </w:pict>
          </mc:Fallback>
        </mc:AlternateContent>
      </w:r>
      <w:r>
        <w:rPr>
          <w:rFonts w:cstheme="minorHAnsi"/>
          <w:b/>
          <w:noProof/>
          <w:u w:val="single"/>
        </w:rPr>
        <mc:AlternateContent>
          <mc:Choice Requires="wps">
            <w:drawing>
              <wp:anchor distT="0" distB="0" distL="114300" distR="114300" simplePos="0" relativeHeight="251681792" behindDoc="0" locked="0" layoutInCell="1" allowOverlap="1" wp14:anchorId="6A152ACD" wp14:editId="4917E638">
                <wp:simplePos x="0" y="0"/>
                <wp:positionH relativeFrom="column">
                  <wp:posOffset>2269490</wp:posOffset>
                </wp:positionH>
                <wp:positionV relativeFrom="paragraph">
                  <wp:posOffset>5750560</wp:posOffset>
                </wp:positionV>
                <wp:extent cx="1066800" cy="418465"/>
                <wp:effectExtent l="0" t="0" r="19050" b="19685"/>
                <wp:wrapNone/>
                <wp:docPr id="288" name="Rounded Rectangle 288"/>
                <wp:cNvGraphicFramePr/>
                <a:graphic xmlns:a="http://schemas.openxmlformats.org/drawingml/2006/main">
                  <a:graphicData uri="http://schemas.microsoft.com/office/word/2010/wordprocessingShape">
                    <wps:wsp>
                      <wps:cNvSpPr/>
                      <wps:spPr>
                        <a:xfrm>
                          <a:off x="0" y="0"/>
                          <a:ext cx="1066800" cy="418465"/>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Single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32" style="position:absolute;margin-left:178.7pt;margin-top:452.8pt;width:84pt;height:32.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" fillcolor="white [3201]" strokecolor="black [3200]" strokeweight="2pt">
                <v:textbox>
                  <w:txbxContent>
                    <w:p w:rsidR="00E962E0" w:rsidRDefault="00E962E0" w:rsidP="00E962E0">
                      <w:pPr>
                        <w:jc w:val="center"/>
                      </w:pPr>
                      <w:r>
                        <w:t>Single Player</w:t>
                      </w:r>
                    </w:p>
                  </w:txbxContent>
                </v:textbox>
              </v:roundrect>
            </w:pict>
          </mc:Fallback>
        </mc:AlternateContent>
      </w:r>
      <w:r>
        <w:rPr>
          <w:rFonts w:cstheme="minorHAnsi"/>
          <w:b/>
          <w:noProof/>
          <w:u w:val="single"/>
        </w:rPr>
        <mc:AlternateContent>
          <mc:Choice Requires="wps">
            <w:drawing>
              <wp:anchor distT="0" distB="0" distL="114300" distR="114300" simplePos="0" relativeHeight="251680768" behindDoc="0" locked="0" layoutInCell="1" allowOverlap="1" wp14:anchorId="34E7D3D4" wp14:editId="3CB62B8E">
                <wp:simplePos x="0" y="0"/>
                <wp:positionH relativeFrom="column">
                  <wp:posOffset>2773680</wp:posOffset>
                </wp:positionH>
                <wp:positionV relativeFrom="paragraph">
                  <wp:posOffset>4953635</wp:posOffset>
                </wp:positionV>
                <wp:extent cx="0" cy="748665"/>
                <wp:effectExtent l="95250" t="19050" r="76200" b="89535"/>
                <wp:wrapNone/>
                <wp:docPr id="31" name="Straight Arrow Connector 31"/>
                <wp:cNvGraphicFramePr/>
                <a:graphic xmlns:a="http://schemas.openxmlformats.org/drawingml/2006/main">
                  <a:graphicData uri="http://schemas.microsoft.com/office/word/2010/wordprocessingShape">
                    <wps:wsp>
                      <wps:cNvCnPr/>
                      <wps:spPr>
                        <a:xfrm>
                          <a:off x="0" y="0"/>
                          <a:ext cx="0" cy="7486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18.4pt;margin-top:390.05pt;width:0;height:5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79744" behindDoc="0" locked="0" layoutInCell="1" allowOverlap="1" wp14:anchorId="33B1C1A0" wp14:editId="455DE533">
                <wp:simplePos x="0" y="0"/>
                <wp:positionH relativeFrom="column">
                  <wp:posOffset>2269490</wp:posOffset>
                </wp:positionH>
                <wp:positionV relativeFrom="paragraph">
                  <wp:posOffset>4531360</wp:posOffset>
                </wp:positionV>
                <wp:extent cx="1066800" cy="418465"/>
                <wp:effectExtent l="0" t="0" r="19050" b="19685"/>
                <wp:wrapNone/>
                <wp:docPr id="30" name="Rounded Rectangle 30"/>
                <wp:cNvGraphicFramePr/>
                <a:graphic xmlns:a="http://schemas.openxmlformats.org/drawingml/2006/main">
                  <a:graphicData uri="http://schemas.microsoft.com/office/word/2010/wordprocessingShape">
                    <wps:wsp>
                      <wps:cNvSpPr/>
                      <wps:spPr>
                        <a:xfrm>
                          <a:off x="0" y="0"/>
                          <a:ext cx="1066800" cy="418465"/>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Play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3" style="position:absolute;margin-left:178.7pt;margin-top:356.8pt;width:84pt;height:3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" fillcolor="white [3201]" strokecolor="black [3200]" strokeweight="2pt">
                <v:textbox>
                  <w:txbxContent>
                    <w:p w:rsidR="00E962E0" w:rsidRDefault="00E962E0" w:rsidP="00E962E0">
                      <w:pPr>
                        <w:jc w:val="center"/>
                      </w:pPr>
                      <w:r>
                        <w:t>Play Game</w:t>
                      </w:r>
                    </w:p>
                  </w:txbxContent>
                </v:textbox>
              </v:roundrect>
            </w:pict>
          </mc:Fallback>
        </mc:AlternateContent>
      </w:r>
      <w:r>
        <w:rPr>
          <w:rFonts w:cstheme="minorHAnsi"/>
          <w:b/>
          <w:noProof/>
          <w:u w:val="single"/>
        </w:rPr>
        <mc:AlternateContent>
          <mc:Choice Requires="wps">
            <w:drawing>
              <wp:anchor distT="0" distB="0" distL="114300" distR="114300" simplePos="0" relativeHeight="251678720" behindDoc="0" locked="0" layoutInCell="1" allowOverlap="1" wp14:anchorId="3E2EB9B5" wp14:editId="219728FA">
                <wp:simplePos x="0" y="0"/>
                <wp:positionH relativeFrom="column">
                  <wp:posOffset>2773680</wp:posOffset>
                </wp:positionH>
                <wp:positionV relativeFrom="paragraph">
                  <wp:posOffset>3696970</wp:posOffset>
                </wp:positionV>
                <wp:extent cx="0" cy="748665"/>
                <wp:effectExtent l="95250" t="19050" r="76200" b="89535"/>
                <wp:wrapNone/>
                <wp:docPr id="29" name="Straight Arrow Connector 29"/>
                <wp:cNvGraphicFramePr/>
                <a:graphic xmlns:a="http://schemas.openxmlformats.org/drawingml/2006/main">
                  <a:graphicData uri="http://schemas.microsoft.com/office/word/2010/wordprocessingShape">
                    <wps:wsp>
                      <wps:cNvCnPr/>
                      <wps:spPr>
                        <a:xfrm>
                          <a:off x="0" y="0"/>
                          <a:ext cx="0" cy="7486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18.4pt;margin-top:291.1pt;width:0;height:58.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64384" behindDoc="0" locked="0" layoutInCell="1" allowOverlap="1" wp14:anchorId="3F0BB897" wp14:editId="3FB5546B">
                <wp:simplePos x="0" y="0"/>
                <wp:positionH relativeFrom="column">
                  <wp:posOffset>2438400</wp:posOffset>
                </wp:positionH>
                <wp:positionV relativeFrom="paragraph">
                  <wp:posOffset>1429385</wp:posOffset>
                </wp:positionV>
                <wp:extent cx="365760"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92pt;margin-top:112.55pt;width:28.8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77696" behindDoc="0" locked="0" layoutInCell="1" allowOverlap="1" wp14:anchorId="2A74655D" wp14:editId="4E61681E">
                <wp:simplePos x="0" y="0"/>
                <wp:positionH relativeFrom="column">
                  <wp:posOffset>2804160</wp:posOffset>
                </wp:positionH>
                <wp:positionV relativeFrom="paragraph">
                  <wp:posOffset>1429385</wp:posOffset>
                </wp:positionV>
                <wp:extent cx="0" cy="1908175"/>
                <wp:effectExtent l="57150" t="19050" r="76200" b="73025"/>
                <wp:wrapNone/>
                <wp:docPr id="28" name="Straight Connector 28"/>
                <wp:cNvGraphicFramePr/>
                <a:graphic xmlns:a="http://schemas.openxmlformats.org/drawingml/2006/main">
                  <a:graphicData uri="http://schemas.microsoft.com/office/word/2010/wordprocessingShape">
                    <wps:wsp>
                      <wps:cNvCnPr/>
                      <wps:spPr>
                        <a:xfrm>
                          <a:off x="0" y="0"/>
                          <a:ext cx="0" cy="1908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112.55pt" to="220.8pt,2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" strokecolor="black [3200]" strokeweight="2pt">
                <v:shadow on="t" color="black" opacity="24903f" origin=",.5" offset="0,.55556mm"/>
              </v:line>
            </w:pict>
          </mc:Fallback>
        </mc:AlternateContent>
      </w:r>
      <w:r>
        <w:rPr>
          <w:rFonts w:cstheme="minorHAnsi"/>
          <w:b/>
          <w:noProof/>
          <w:u w:val="single"/>
        </w:rPr>
        <mc:AlternateContent>
          <mc:Choice Requires="wps">
            <w:drawing>
              <wp:anchor distT="0" distB="0" distL="114300" distR="114300" simplePos="0" relativeHeight="251672576" behindDoc="0" locked="0" layoutInCell="1" allowOverlap="1" wp14:anchorId="09E41DBE" wp14:editId="0F55C982">
                <wp:simplePos x="0" y="0"/>
                <wp:positionH relativeFrom="column">
                  <wp:posOffset>1722120</wp:posOffset>
                </wp:positionH>
                <wp:positionV relativeFrom="paragraph">
                  <wp:posOffset>2602865</wp:posOffset>
                </wp:positionV>
                <wp:extent cx="0" cy="1630680"/>
                <wp:effectExtent l="114300" t="38100" r="76200" b="83820"/>
                <wp:wrapNone/>
                <wp:docPr id="25" name="Straight Arrow Connector 25"/>
                <wp:cNvGraphicFramePr/>
                <a:graphic xmlns:a="http://schemas.openxmlformats.org/drawingml/2006/main">
                  <a:graphicData uri="http://schemas.microsoft.com/office/word/2010/wordprocessingShape">
                    <wps:wsp>
                      <wps:cNvCnPr/>
                      <wps:spPr>
                        <a:xfrm flipV="1">
                          <a:off x="0" y="0"/>
                          <a:ext cx="0" cy="16306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35.6pt;margin-top:204.95pt;width:0;height:128.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76672" behindDoc="0" locked="0" layoutInCell="1" allowOverlap="1" wp14:anchorId="69203EA4" wp14:editId="150FFF2F">
                <wp:simplePos x="0" y="0"/>
                <wp:positionH relativeFrom="column">
                  <wp:posOffset>1722120</wp:posOffset>
                </wp:positionH>
                <wp:positionV relativeFrom="paragraph">
                  <wp:posOffset>4233545</wp:posOffset>
                </wp:positionV>
                <wp:extent cx="2331720" cy="3175"/>
                <wp:effectExtent l="38100" t="38100" r="49530" b="92075"/>
                <wp:wrapNone/>
                <wp:docPr id="27" name="Straight Connector 27"/>
                <wp:cNvGraphicFramePr/>
                <a:graphic xmlns:a="http://schemas.openxmlformats.org/drawingml/2006/main">
                  <a:graphicData uri="http://schemas.microsoft.com/office/word/2010/wordprocessingShape">
                    <wps:wsp>
                      <wps:cNvCnPr/>
                      <wps:spPr>
                        <a:xfrm flipH="1">
                          <a:off x="0" y="0"/>
                          <a:ext cx="2331720" cy="3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333.35pt" to="319.2pt,3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" strokecolor="black [3200]" strokeweight="2pt">
                <v:shadow on="t" color="black" opacity="24903f" origin=",.5" offset="0,.55556mm"/>
              </v:line>
            </w:pict>
          </mc:Fallback>
        </mc:AlternateContent>
      </w:r>
      <w:r>
        <w:rPr>
          <w:rFonts w:cstheme="minorHAnsi"/>
          <w:b/>
          <w:noProof/>
          <w:u w:val="single"/>
        </w:rPr>
        <mc:AlternateContent>
          <mc:Choice Requires="wps">
            <w:drawing>
              <wp:anchor distT="0" distB="0" distL="114300" distR="114300" simplePos="0" relativeHeight="251675648" behindDoc="0" locked="0" layoutInCell="1" allowOverlap="1" wp14:anchorId="21BD6D3E" wp14:editId="7B149BB7">
                <wp:simplePos x="0" y="0"/>
                <wp:positionH relativeFrom="column">
                  <wp:posOffset>4069080</wp:posOffset>
                </wp:positionH>
                <wp:positionV relativeFrom="paragraph">
                  <wp:posOffset>3471545</wp:posOffset>
                </wp:positionV>
                <wp:extent cx="0" cy="765175"/>
                <wp:effectExtent l="57150" t="19050" r="76200" b="73025"/>
                <wp:wrapNone/>
                <wp:docPr id="10" name="Straight Connector 10"/>
                <wp:cNvGraphicFramePr/>
                <a:graphic xmlns:a="http://schemas.openxmlformats.org/drawingml/2006/main">
                  <a:graphicData uri="http://schemas.microsoft.com/office/word/2010/wordprocessingShape">
                    <wps:wsp>
                      <wps:cNvCnPr/>
                      <wps:spPr>
                        <a:xfrm>
                          <a:off x="0" y="0"/>
                          <a:ext cx="0" cy="7651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0.4pt,273.35pt" to="320.4pt,3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" strokecolor="black [3200]" strokeweight="2pt">
                <v:shadow on="t" color="black" opacity="24903f" origin=",.5" offset="0,.55556mm"/>
              </v:line>
            </w:pict>
          </mc:Fallback>
        </mc:AlternateContent>
      </w:r>
      <w:r>
        <w:rPr>
          <w:rFonts w:cstheme="minorHAnsi"/>
          <w:b/>
          <w:noProof/>
          <w:u w:val="single"/>
        </w:rPr>
        <mc:AlternateContent>
          <mc:Choice Requires="wps">
            <w:drawing>
              <wp:anchor distT="0" distB="0" distL="114300" distR="114300" simplePos="0" relativeHeight="251674624" behindDoc="0" locked="0" layoutInCell="1" allowOverlap="1" wp14:anchorId="60A6C486" wp14:editId="78CE2B0F">
                <wp:simplePos x="0" y="0"/>
                <wp:positionH relativeFrom="column">
                  <wp:posOffset>3749040</wp:posOffset>
                </wp:positionH>
                <wp:positionV relativeFrom="paragraph">
                  <wp:posOffset>3125470</wp:posOffset>
                </wp:positionV>
                <wp:extent cx="731520" cy="362585"/>
                <wp:effectExtent l="0" t="0" r="11430" b="18415"/>
                <wp:wrapNone/>
                <wp:docPr id="12" name="Rounded Rectangle 12"/>
                <wp:cNvGraphicFramePr/>
                <a:graphic xmlns:a="http://schemas.openxmlformats.org/drawingml/2006/main">
                  <a:graphicData uri="http://schemas.microsoft.com/office/word/2010/wordprocessingShape">
                    <wps:wsp>
                      <wps:cNvSpPr/>
                      <wps:spPr>
                        <a:xfrm>
                          <a:off x="0" y="0"/>
                          <a:ext cx="731520" cy="362585"/>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4" style="position:absolute;margin-left:295.2pt;margin-top:246.1pt;width:57.6pt;height:2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" fillcolor="white [3201]" strokecolor="black [3200]" strokeweight="2pt">
                <v:textbox>
                  <w:txbxContent>
                    <w:p w:rsidR="00E962E0" w:rsidRDefault="00E962E0" w:rsidP="00E962E0">
                      <w:pPr>
                        <w:jc w:val="center"/>
                      </w:pPr>
                      <w:r>
                        <w:t>Register</w:t>
                      </w:r>
                    </w:p>
                  </w:txbxContent>
                </v:textbox>
              </v:roundrect>
            </w:pict>
          </mc:Fallback>
        </mc:AlternateContent>
      </w:r>
      <w:r>
        <w:rPr>
          <w:rFonts w:cstheme="minorHAnsi"/>
          <w:b/>
          <w:noProof/>
          <w:u w:val="single"/>
        </w:rPr>
        <mc:AlternateContent>
          <mc:Choice Requires="wps">
            <w:drawing>
              <wp:anchor distT="0" distB="0" distL="114300" distR="114300" simplePos="0" relativeHeight="251669504" behindDoc="0" locked="0" layoutInCell="1" allowOverlap="1" wp14:anchorId="1856CB3F" wp14:editId="54BFFFD6">
                <wp:simplePos x="0" y="0"/>
                <wp:positionH relativeFrom="column">
                  <wp:posOffset>2453640</wp:posOffset>
                </wp:positionH>
                <wp:positionV relativeFrom="paragraph">
                  <wp:posOffset>3335655</wp:posOffset>
                </wp:positionV>
                <wp:extent cx="731520" cy="362585"/>
                <wp:effectExtent l="0" t="0" r="11430" b="18415"/>
                <wp:wrapNone/>
                <wp:docPr id="16" name="Rounded Rectangle 16"/>
                <wp:cNvGraphicFramePr/>
                <a:graphic xmlns:a="http://schemas.openxmlformats.org/drawingml/2006/main">
                  <a:graphicData uri="http://schemas.microsoft.com/office/word/2010/wordprocessingShape">
                    <wps:wsp>
                      <wps:cNvSpPr/>
                      <wps:spPr>
                        <a:xfrm>
                          <a:off x="0" y="0"/>
                          <a:ext cx="731520" cy="362585"/>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5" style="position:absolute;margin-left:193.2pt;margin-top:262.65pt;width:57.6pt;height:28.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" fillcolor="white [3201]" strokecolor="black [3200]" strokeweight="2pt">
                <v:textbox>
                  <w:txbxContent>
                    <w:p w:rsidR="00E962E0" w:rsidRDefault="00E962E0" w:rsidP="00E962E0">
                      <w:pPr>
                        <w:jc w:val="center"/>
                      </w:pPr>
                      <w:r>
                        <w:t>Login</w:t>
                      </w:r>
                    </w:p>
                  </w:txbxContent>
                </v:textbox>
              </v:roundrect>
            </w:pict>
          </mc:Fallback>
        </mc:AlternateContent>
      </w:r>
      <w:r>
        <w:rPr>
          <w:rFonts w:cstheme="minorHAnsi"/>
          <w:b/>
          <w:noProof/>
          <w:u w:val="single"/>
        </w:rPr>
        <mc:AlternateContent>
          <mc:Choice Requires="wps">
            <w:drawing>
              <wp:anchor distT="0" distB="0" distL="114300" distR="114300" simplePos="0" relativeHeight="251667456" behindDoc="0" locked="0" layoutInCell="1" allowOverlap="1" wp14:anchorId="64C68750" wp14:editId="2F41E859">
                <wp:simplePos x="0" y="0"/>
                <wp:positionH relativeFrom="column">
                  <wp:posOffset>-138430</wp:posOffset>
                </wp:positionH>
                <wp:positionV relativeFrom="paragraph">
                  <wp:posOffset>2931160</wp:posOffset>
                </wp:positionV>
                <wp:extent cx="1066800" cy="418465"/>
                <wp:effectExtent l="0" t="0" r="19050" b="19685"/>
                <wp:wrapNone/>
                <wp:docPr id="14" name="Rounded Rectangle 14"/>
                <wp:cNvGraphicFramePr/>
                <a:graphic xmlns:a="http://schemas.openxmlformats.org/drawingml/2006/main">
                  <a:graphicData uri="http://schemas.microsoft.com/office/word/2010/wordprocessingShape">
                    <wps:wsp>
                      <wps:cNvSpPr/>
                      <wps:spPr>
                        <a:xfrm>
                          <a:off x="0" y="0"/>
                          <a:ext cx="1066800" cy="418465"/>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Store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6" style="position:absolute;margin-left:-10.9pt;margin-top:230.8pt;width:84pt;height:3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" fillcolor="white [3201]" strokecolor="black [3200]" strokeweight="2pt">
                <v:textbox>
                  <w:txbxContent>
                    <w:p w:rsidR="00E962E0" w:rsidRDefault="00E962E0" w:rsidP="00E962E0">
                      <w:pPr>
                        <w:jc w:val="center"/>
                      </w:pPr>
                      <w:r>
                        <w:t>Store Scores</w:t>
                      </w:r>
                    </w:p>
                  </w:txbxContent>
                </v:textbox>
              </v:roundrect>
            </w:pict>
          </mc:Fallback>
        </mc:AlternateContent>
      </w:r>
      <w:r>
        <w:rPr>
          <w:rFonts w:cstheme="minorHAnsi"/>
          <w:b/>
          <w:noProof/>
          <w:u w:val="single"/>
        </w:rPr>
        <mc:AlternateContent>
          <mc:Choice Requires="wps">
            <w:drawing>
              <wp:anchor distT="0" distB="0" distL="114300" distR="114300" simplePos="0" relativeHeight="251665408" behindDoc="0" locked="0" layoutInCell="1" allowOverlap="1" wp14:anchorId="0E7B6179" wp14:editId="2E5708D8">
                <wp:simplePos x="0" y="0"/>
                <wp:positionH relativeFrom="column">
                  <wp:posOffset>-88900</wp:posOffset>
                </wp:positionH>
                <wp:positionV relativeFrom="paragraph">
                  <wp:posOffset>2508250</wp:posOffset>
                </wp:positionV>
                <wp:extent cx="273050" cy="373380"/>
                <wp:effectExtent l="57150" t="19050" r="69850" b="102870"/>
                <wp:wrapNone/>
                <wp:docPr id="13" name="Straight Arrow Connector 13"/>
                <wp:cNvGraphicFramePr/>
                <a:graphic xmlns:a="http://schemas.openxmlformats.org/drawingml/2006/main">
                  <a:graphicData uri="http://schemas.microsoft.com/office/word/2010/wordprocessingShape">
                    <wps:wsp>
                      <wps:cNvCnPr/>
                      <wps:spPr>
                        <a:xfrm>
                          <a:off x="0" y="0"/>
                          <a:ext cx="273050" cy="3733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7pt;margin-top:197.5pt;width:21.5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61312" behindDoc="0" locked="0" layoutInCell="1" allowOverlap="1" wp14:anchorId="5BFB0E8C" wp14:editId="496A0705">
                <wp:simplePos x="0" y="0"/>
                <wp:positionH relativeFrom="column">
                  <wp:posOffset>243840</wp:posOffset>
                </wp:positionH>
                <wp:positionV relativeFrom="paragraph">
                  <wp:posOffset>1520825</wp:posOffset>
                </wp:positionV>
                <wp:extent cx="624840" cy="335280"/>
                <wp:effectExtent l="38100" t="38100" r="60960" b="83820"/>
                <wp:wrapNone/>
                <wp:docPr id="15" name="Straight Arrow Connector 15"/>
                <wp:cNvGraphicFramePr/>
                <a:graphic xmlns:a="http://schemas.openxmlformats.org/drawingml/2006/main">
                  <a:graphicData uri="http://schemas.microsoft.com/office/word/2010/wordprocessingShape">
                    <wps:wsp>
                      <wps:cNvCnPr/>
                      <wps:spPr>
                        <a:xfrm flipV="1">
                          <a:off x="0" y="0"/>
                          <a:ext cx="624840" cy="3352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9.2pt;margin-top:119.75pt;width:49.2pt;height:26.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66432" behindDoc="0" locked="0" layoutInCell="1" allowOverlap="1" wp14:anchorId="039C35D1" wp14:editId="1AC95517">
                <wp:simplePos x="0" y="0"/>
                <wp:positionH relativeFrom="column">
                  <wp:posOffset>868680</wp:posOffset>
                </wp:positionH>
                <wp:positionV relativeFrom="paragraph">
                  <wp:posOffset>1262380</wp:posOffset>
                </wp:positionV>
                <wp:extent cx="1584960" cy="389255"/>
                <wp:effectExtent l="0" t="0" r="15240" b="10795"/>
                <wp:wrapNone/>
                <wp:docPr id="17" name="Rounded Rectangle 17"/>
                <wp:cNvGraphicFramePr/>
                <a:graphic xmlns:a="http://schemas.openxmlformats.org/drawingml/2006/main">
                  <a:graphicData uri="http://schemas.microsoft.com/office/word/2010/wordprocessingShape">
                    <wps:wsp>
                      <wps:cNvSpPr/>
                      <wps:spPr>
                        <a:xfrm>
                          <a:off x="0" y="0"/>
                          <a:ext cx="1584960" cy="389255"/>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Verify 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7" style="position:absolute;margin-left:68.4pt;margin-top:99.4pt;width:124.8pt;height:3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Y+bwIAACw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" fillcolor="white [3201]" strokecolor="black [3200]" strokeweight="2pt">
                <v:textbox>
                  <w:txbxContent>
                    <w:p w:rsidR="00E962E0" w:rsidRDefault="00E962E0" w:rsidP="00E962E0">
                      <w:pPr>
                        <w:jc w:val="center"/>
                      </w:pPr>
                      <w:r>
                        <w:t>Verify User Account</w:t>
                      </w:r>
                    </w:p>
                  </w:txbxContent>
                </v:textbox>
              </v:roundrect>
            </w:pict>
          </mc:Fallback>
        </mc:AlternateContent>
      </w:r>
      <w:r>
        <w:rPr>
          <w:rFonts w:cstheme="minorHAnsi"/>
          <w:b/>
          <w:noProof/>
          <w:u w:val="single"/>
        </w:rPr>
        <mc:AlternateContent>
          <mc:Choice Requires="wps">
            <w:drawing>
              <wp:anchor distT="0" distB="0" distL="114300" distR="114300" simplePos="0" relativeHeight="251668480" behindDoc="0" locked="0" layoutInCell="1" allowOverlap="1" wp14:anchorId="38D215BE" wp14:editId="6E98F150">
                <wp:simplePos x="0" y="0"/>
                <wp:positionH relativeFrom="column">
                  <wp:posOffset>897890</wp:posOffset>
                </wp:positionH>
                <wp:positionV relativeFrom="paragraph">
                  <wp:posOffset>1936115</wp:posOffset>
                </wp:positionV>
                <wp:extent cx="1539240" cy="501650"/>
                <wp:effectExtent l="0" t="0" r="22860" b="12700"/>
                <wp:wrapNone/>
                <wp:docPr id="18" name="Rounded Rectangle 18"/>
                <wp:cNvGraphicFramePr/>
                <a:graphic xmlns:a="http://schemas.openxmlformats.org/drawingml/2006/main">
                  <a:graphicData uri="http://schemas.microsoft.com/office/word/2010/wordprocessingShape">
                    <wps:wsp>
                      <wps:cNvSpPr/>
                      <wps:spPr>
                        <a:xfrm>
                          <a:off x="0" y="0"/>
                          <a:ext cx="1539240" cy="501650"/>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Store Database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8" style="position:absolute;margin-left:70.7pt;margin-top:152.45pt;width:121.2pt;height:3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" fillcolor="white [3201]" strokecolor="black [3200]" strokeweight="2pt">
                <v:textbox>
                  <w:txbxContent>
                    <w:p w:rsidR="00E962E0" w:rsidRDefault="00E962E0" w:rsidP="00E962E0">
                      <w:pPr>
                        <w:jc w:val="center"/>
                      </w:pPr>
                      <w:r>
                        <w:t>Store Database Account</w:t>
                      </w:r>
                    </w:p>
                  </w:txbxContent>
                </v:textbox>
              </v:roundrect>
            </w:pict>
          </mc:Fallback>
        </mc:AlternateContent>
      </w:r>
      <w:r>
        <w:rPr>
          <w:rFonts w:cstheme="minorHAnsi"/>
          <w:b/>
          <w:noProof/>
          <w:u w:val="single"/>
        </w:rPr>
        <mc:AlternateContent>
          <mc:Choice Requires="wps">
            <w:drawing>
              <wp:anchor distT="0" distB="0" distL="114300" distR="114300" simplePos="0" relativeHeight="251662336" behindDoc="0" locked="0" layoutInCell="1" allowOverlap="1" wp14:anchorId="7C6E7B5A" wp14:editId="357F1E1D">
                <wp:simplePos x="0" y="0"/>
                <wp:positionH relativeFrom="column">
                  <wp:posOffset>487680</wp:posOffset>
                </wp:positionH>
                <wp:positionV relativeFrom="paragraph">
                  <wp:posOffset>2166114</wp:posOffset>
                </wp:positionV>
                <wp:extent cx="403225" cy="86231"/>
                <wp:effectExtent l="38100" t="57150" r="15875" b="85725"/>
                <wp:wrapNone/>
                <wp:docPr id="26" name="Straight Arrow Connector 26"/>
                <wp:cNvGraphicFramePr/>
                <a:graphic xmlns:a="http://schemas.openxmlformats.org/drawingml/2006/main">
                  <a:graphicData uri="http://schemas.microsoft.com/office/word/2010/wordprocessingShape">
                    <wps:wsp>
                      <wps:cNvCnPr/>
                      <wps:spPr>
                        <a:xfrm flipV="1">
                          <a:off x="0" y="0"/>
                          <a:ext cx="403225" cy="8623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8.4pt;margin-top:170.55pt;width:31.75pt;height:6.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" strokecolor="black [3200]" strokeweight="2pt">
                <v:stroke endarrow="open"/>
                <v:shadow on="t" color="black" opacity="24903f" origin=",.5" offset="0,.55556mm"/>
              </v:shape>
            </w:pict>
          </mc:Fallback>
        </mc:AlternateContent>
      </w:r>
      <w:r>
        <w:rPr>
          <w:rFonts w:cstheme="minorHAnsi"/>
          <w:b/>
          <w:noProof/>
          <w:u w:val="single"/>
        </w:rPr>
        <mc:AlternateContent>
          <mc:Choice Requires="wps">
            <w:drawing>
              <wp:anchor distT="0" distB="0" distL="114300" distR="114300" simplePos="0" relativeHeight="251670528" behindDoc="0" locked="0" layoutInCell="1" allowOverlap="1" wp14:anchorId="68B30018" wp14:editId="36179673">
                <wp:simplePos x="0" y="0"/>
                <wp:positionH relativeFrom="column">
                  <wp:posOffset>-624840</wp:posOffset>
                </wp:positionH>
                <wp:positionV relativeFrom="paragraph">
                  <wp:posOffset>1915160</wp:posOffset>
                </wp:positionV>
                <wp:extent cx="1112520" cy="591185"/>
                <wp:effectExtent l="0" t="0" r="11430" b="18415"/>
                <wp:wrapNone/>
                <wp:docPr id="307" name="Rounded Rectangle 307"/>
                <wp:cNvGraphicFramePr/>
                <a:graphic xmlns:a="http://schemas.openxmlformats.org/drawingml/2006/main">
                  <a:graphicData uri="http://schemas.microsoft.com/office/word/2010/wordprocessingShape">
                    <wps:wsp>
                      <wps:cNvSpPr/>
                      <wps:spPr>
                        <a:xfrm>
                          <a:off x="0" y="0"/>
                          <a:ext cx="1112520" cy="591185"/>
                        </a:xfrm>
                        <a:prstGeom prst="roundRect">
                          <a:avLst/>
                        </a:prstGeom>
                      </wps:spPr>
                      <wps:style>
                        <a:lnRef idx="2">
                          <a:schemeClr val="dk1"/>
                        </a:lnRef>
                        <a:fillRef idx="1">
                          <a:schemeClr val="lt1"/>
                        </a:fillRef>
                        <a:effectRef idx="0">
                          <a:schemeClr val="dk1"/>
                        </a:effectRef>
                        <a:fontRef idx="minor">
                          <a:schemeClr val="dk1"/>
                        </a:fontRef>
                      </wps:style>
                      <wps:txbx>
                        <w:txbxContent>
                          <w:p w:rsidR="00E962E0" w:rsidRDefault="00E962E0" w:rsidP="00E962E0">
                            <w:pPr>
                              <w:jc w:val="center"/>
                            </w:pPr>
                            <w:r>
                              <w:t>View/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07" o:spid="_x0000_s1039" style="position:absolute;margin-left:-49.2pt;margin-top:150.8pt;width:87.6pt;height:46.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" fillcolor="white [3201]" strokecolor="black [3200]" strokeweight="2pt">
                <v:textbox>
                  <w:txbxContent>
                    <w:p w:rsidR="00E962E0" w:rsidRDefault="00E962E0" w:rsidP="00E962E0">
                      <w:pPr>
                        <w:jc w:val="center"/>
                      </w:pPr>
                      <w:r>
                        <w:t>View/ Maintenance</w:t>
                      </w:r>
                    </w:p>
                  </w:txbxContent>
                </v:textbox>
              </v:roundrect>
            </w:pict>
          </mc:Fallback>
        </mc:AlternateContent>
      </w:r>
      <w:r>
        <w:rPr>
          <w:rFonts w:cstheme="minorHAnsi"/>
          <w:b/>
          <w:noProof/>
          <w:u w:val="single"/>
        </w:rPr>
        <mc:AlternateContent>
          <mc:Choice Requires="wps">
            <w:drawing>
              <wp:anchor distT="0" distB="0" distL="114300" distR="114300" simplePos="0" relativeHeight="251663360" behindDoc="0" locked="0" layoutInCell="1" allowOverlap="1" wp14:anchorId="41F38BAD" wp14:editId="374233C8">
                <wp:simplePos x="0" y="0"/>
                <wp:positionH relativeFrom="column">
                  <wp:posOffset>-137160</wp:posOffset>
                </wp:positionH>
                <wp:positionV relativeFrom="paragraph">
                  <wp:posOffset>1109345</wp:posOffset>
                </wp:positionV>
                <wp:extent cx="0" cy="746760"/>
                <wp:effectExtent l="95250" t="19050" r="76200" b="91440"/>
                <wp:wrapNone/>
                <wp:docPr id="312" name="Straight Arrow Connector 312"/>
                <wp:cNvGraphicFramePr/>
                <a:graphic xmlns:a="http://schemas.openxmlformats.org/drawingml/2006/main">
                  <a:graphicData uri="http://schemas.microsoft.com/office/word/2010/wordprocessingShape">
                    <wps:wsp>
                      <wps:cNvCnPr/>
                      <wps:spPr>
                        <a:xfrm>
                          <a:off x="0" y="0"/>
                          <a:ext cx="0" cy="746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10.8pt;margin-top:87.35pt;width:0;height:5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" strokecolor="black [3200]" strokeweight="2pt">
                <v:stroke endarrow="open"/>
                <v:shadow on="t" color="black" opacity="24903f" origin=",.5" offset="0,.55556mm"/>
              </v:shape>
            </w:pict>
          </mc:Fallback>
        </mc:AlternateContent>
      </w:r>
      <w:r w:rsidRPr="0013578C">
        <w:rPr>
          <w:rFonts w:cstheme="minorHAnsi"/>
          <w:b/>
          <w:noProof/>
          <w:u w:val="single"/>
        </w:rPr>
        <mc:AlternateContent>
          <mc:Choice Requires="wps">
            <w:drawing>
              <wp:anchor distT="0" distB="0" distL="114300" distR="114300" simplePos="0" relativeHeight="251673600" behindDoc="0" locked="0" layoutInCell="1" allowOverlap="1" wp14:anchorId="01C94186" wp14:editId="20E35832">
                <wp:simplePos x="0" y="0"/>
                <wp:positionH relativeFrom="column">
                  <wp:posOffset>-653533</wp:posOffset>
                </wp:positionH>
                <wp:positionV relativeFrom="paragraph">
                  <wp:posOffset>699135</wp:posOffset>
                </wp:positionV>
                <wp:extent cx="1263650" cy="564515"/>
                <wp:effectExtent l="0" t="0" r="12700" b="2603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564515"/>
                        </a:xfrm>
                        <a:prstGeom prst="rect">
                          <a:avLst/>
                        </a:prstGeom>
                        <a:solidFill>
                          <a:srgbClr val="FFFFFF"/>
                        </a:solidFill>
                        <a:ln w="9525">
                          <a:solidFill>
                            <a:schemeClr val="bg1"/>
                          </a:solidFill>
                          <a:miter lim="800000"/>
                          <a:headEnd/>
                          <a:tailEnd/>
                        </a:ln>
                      </wps:spPr>
                      <wps:txbx>
                        <w:txbxContent>
                          <w:p w:rsidR="00E962E0" w:rsidRPr="0013578C" w:rsidRDefault="00E962E0" w:rsidP="00E962E0">
                            <w:pPr>
                              <w:spacing w:after="0" w:line="240" w:lineRule="auto"/>
                              <w:jc w:val="center"/>
                              <w:rPr>
                                <w:b/>
                              </w:rPr>
                            </w:pPr>
                            <w:r>
                              <w:rPr>
                                <w:b/>
                              </w:rPr>
                              <w:t>DATABASE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1.45pt;margin-top:55.05pt;width:99.5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" strokecolor="white [3212]">
                <v:textbox>
                  <w:txbxContent>
                    <w:p w:rsidR="00E962E0" w:rsidRPr="0013578C" w:rsidRDefault="00E962E0" w:rsidP="00E962E0">
                      <w:pPr>
                        <w:spacing w:after="0" w:line="240" w:lineRule="auto"/>
                        <w:jc w:val="center"/>
                        <w:rPr>
                          <w:b/>
                        </w:rPr>
                      </w:pPr>
                      <w:r>
                        <w:rPr>
                          <w:b/>
                        </w:rPr>
                        <w:t>DATABASE ADMIN</w:t>
                      </w:r>
                    </w:p>
                  </w:txbxContent>
                </v:textbox>
              </v:shape>
            </w:pict>
          </mc:Fallback>
        </mc:AlternateContent>
      </w:r>
    </w:p>
    <w:p w:rsidR="00075E68" w:rsidRDefault="00075E68"/>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0E2A3F" w:rsidRDefault="000E2A3F"/>
    <w:p w:rsidR="00E616DA" w:rsidRDefault="00E616DA" w:rsidP="00E616DA">
      <w:pPr>
        <w:spacing w:line="240" w:lineRule="auto"/>
        <w:rPr>
          <w:b/>
          <w:bCs/>
        </w:rPr>
      </w:pPr>
      <w:r>
        <w:rPr>
          <w:b/>
          <w:bCs/>
        </w:rPr>
        <w:lastRenderedPageBreak/>
        <w:t>Fully-dressed Use Case</w:t>
      </w:r>
    </w:p>
    <w:p w:rsidR="00E616DA" w:rsidRDefault="00E616DA" w:rsidP="00E616DA">
      <w:pPr>
        <w:spacing w:line="240" w:lineRule="auto"/>
        <w:rPr>
          <w:b/>
          <w:bCs/>
        </w:rPr>
      </w:pPr>
    </w:p>
    <w:p w:rsidR="00E616DA" w:rsidRDefault="00E616DA" w:rsidP="00E616DA">
      <w:pPr>
        <w:spacing w:line="240" w:lineRule="auto"/>
      </w:pPr>
      <w:bookmarkStart w:id="0" w:name="_GoBack"/>
      <w:bookmarkEnd w:id="0"/>
      <w:r>
        <w:rPr>
          <w:b/>
          <w:bCs/>
        </w:rPr>
        <w:t>USE CASE 1 : Registration</w:t>
      </w:r>
    </w:p>
    <w:p w:rsidR="00E616DA" w:rsidRDefault="00E616DA" w:rsidP="00E616DA">
      <w:pPr>
        <w:spacing w:line="240" w:lineRule="auto"/>
        <w:rPr>
          <w:b/>
          <w:bCs/>
        </w:rPr>
      </w:pPr>
      <w:r>
        <w:rPr>
          <w:b/>
          <w:bCs/>
        </w:rPr>
        <w:t>PRIMARY ACTOR:</w:t>
      </w:r>
      <w:r>
        <w:t xml:space="preserve"> Player</w:t>
      </w:r>
    </w:p>
    <w:p w:rsidR="00E616DA" w:rsidRDefault="00E616DA" w:rsidP="00E616DA">
      <w:pPr>
        <w:spacing w:line="240" w:lineRule="auto"/>
        <w:rPr>
          <w:b/>
          <w:bCs/>
        </w:rPr>
      </w:pPr>
      <w:r>
        <w:rPr>
          <w:b/>
          <w:bCs/>
        </w:rPr>
        <w:t>STAKEHOLDERS &amp; INTERESTS: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 want to register an account for the game</w:t>
      </w:r>
    </w:p>
    <w:p w:rsidR="00E616DA" w:rsidRDefault="00E616DA" w:rsidP="00E616DA">
      <w:pPr>
        <w:spacing w:line="240" w:lineRule="auto"/>
        <w:rPr>
          <w:b/>
          <w:bCs/>
        </w:rPr>
      </w:pPr>
      <w:r>
        <w:rPr>
          <w:b/>
          <w:bCs/>
        </w:rPr>
        <w:t>PRE-CONDITIONS:</w:t>
      </w:r>
      <w:r>
        <w:t xml:space="preserve"> Internet-enabled Android phone</w:t>
      </w:r>
    </w:p>
    <w:p w:rsidR="00E616DA" w:rsidRDefault="00E616DA" w:rsidP="00E616DA">
      <w:pPr>
        <w:spacing w:line="240" w:lineRule="auto"/>
        <w:rPr>
          <w:b/>
          <w:bCs/>
        </w:rPr>
      </w:pPr>
      <w:r>
        <w:rPr>
          <w:b/>
          <w:bCs/>
        </w:rPr>
        <w:t>SUCCESS GUARANTEE (POST CONDITION):</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 xml:space="preserve">Player successfully created an account. </w:t>
      </w:r>
    </w:p>
    <w:p w:rsidR="00E616DA" w:rsidRDefault="00E616DA" w:rsidP="00E616DA">
      <w:pPr>
        <w:ind w:left="1080"/>
        <w:rPr>
          <w:rFonts w:ascii="Calibri" w:eastAsia="Calibri" w:hAnsi="Calibri" w:cs="Calibri"/>
          <w:color w:val="000000"/>
        </w:rPr>
      </w:pPr>
    </w:p>
    <w:p w:rsidR="00E616DA" w:rsidRDefault="00E616DA" w:rsidP="00E616DA">
      <w:pPr>
        <w:spacing w:line="240" w:lineRule="auto"/>
        <w:rPr>
          <w:b/>
          <w:bCs/>
        </w:rPr>
      </w:pPr>
      <w:r>
        <w:rPr>
          <w:b/>
          <w:bCs/>
        </w:rPr>
        <w:t>MAIN SUCCESS SCENARIO (Basic Flow):</w:t>
      </w:r>
    </w:p>
    <w:p w:rsidR="00E616DA" w:rsidRDefault="00E616DA" w:rsidP="00E616DA">
      <w:pPr>
        <w:numPr>
          <w:ilvl w:val="0"/>
          <w:numId w:val="12"/>
        </w:numPr>
        <w:tabs>
          <w:tab w:val="num" w:pos="1080"/>
        </w:tabs>
        <w:spacing w:after="0"/>
        <w:ind w:hanging="360"/>
        <w:rPr>
          <w:rFonts w:ascii="Calibri" w:eastAsia="Calibri" w:hAnsi="Calibri" w:cs="Calibri"/>
          <w:color w:val="000000"/>
        </w:rPr>
      </w:pPr>
      <w:r>
        <w:rPr>
          <w:rFonts w:ascii="Calibri" w:eastAsia="Calibri" w:hAnsi="Calibri" w:cs="Calibri"/>
          <w:color w:val="000000"/>
        </w:rPr>
        <w:t>Player access Registration Form</w:t>
      </w:r>
    </w:p>
    <w:p w:rsidR="00E616DA" w:rsidRDefault="00E616DA" w:rsidP="00E616DA">
      <w:pPr>
        <w:numPr>
          <w:ilvl w:val="0"/>
          <w:numId w:val="12"/>
        </w:numPr>
        <w:tabs>
          <w:tab w:val="num" w:pos="1080"/>
        </w:tabs>
        <w:spacing w:after="0"/>
        <w:ind w:hanging="360"/>
        <w:rPr>
          <w:rFonts w:ascii="Calibri" w:eastAsia="Calibri" w:hAnsi="Calibri" w:cs="Calibri"/>
          <w:color w:val="000000"/>
        </w:rPr>
      </w:pPr>
      <w:r>
        <w:rPr>
          <w:rFonts w:ascii="Calibri" w:eastAsia="Calibri" w:hAnsi="Calibri" w:cs="Calibri"/>
          <w:color w:val="000000"/>
        </w:rPr>
        <w:t>Player inputs account username and password</w:t>
      </w:r>
    </w:p>
    <w:p w:rsidR="00E616DA" w:rsidRDefault="00E616DA" w:rsidP="00E616DA">
      <w:pPr>
        <w:numPr>
          <w:ilvl w:val="0"/>
          <w:numId w:val="12"/>
        </w:numPr>
        <w:tabs>
          <w:tab w:val="num" w:pos="1080"/>
        </w:tabs>
        <w:spacing w:after="0"/>
        <w:ind w:hanging="360"/>
        <w:rPr>
          <w:rFonts w:ascii="Calibri" w:eastAsia="Calibri" w:hAnsi="Calibri" w:cs="Calibri"/>
          <w:color w:val="000000"/>
        </w:rPr>
      </w:pPr>
      <w:r>
        <w:rPr>
          <w:rFonts w:ascii="Calibri" w:eastAsia="Calibri" w:hAnsi="Calibri" w:cs="Calibri"/>
          <w:color w:val="000000"/>
        </w:rPr>
        <w:t>Player inputs certain personal information</w:t>
      </w:r>
    </w:p>
    <w:p w:rsidR="00E616DA" w:rsidRDefault="00E616DA" w:rsidP="00E616DA">
      <w:pPr>
        <w:numPr>
          <w:ilvl w:val="0"/>
          <w:numId w:val="12"/>
        </w:numPr>
        <w:tabs>
          <w:tab w:val="num" w:pos="1080"/>
        </w:tabs>
        <w:spacing w:after="0"/>
        <w:ind w:hanging="360"/>
        <w:rPr>
          <w:rFonts w:ascii="Calibri" w:eastAsia="Calibri" w:hAnsi="Calibri" w:cs="Calibri"/>
          <w:color w:val="000000"/>
        </w:rPr>
      </w:pPr>
      <w:r>
        <w:rPr>
          <w:rFonts w:ascii="Calibri" w:eastAsia="Calibri" w:hAnsi="Calibri" w:cs="Calibri"/>
          <w:color w:val="000000"/>
        </w:rPr>
        <w:t>Information stored in Database</w:t>
      </w:r>
    </w:p>
    <w:p w:rsidR="00E616DA" w:rsidRDefault="00E616DA" w:rsidP="00E616DA">
      <w:pPr>
        <w:spacing w:line="240" w:lineRule="auto"/>
        <w:rPr>
          <w:b/>
          <w:bCs/>
        </w:rPr>
      </w:pPr>
      <w:r>
        <w:rPr>
          <w:b/>
          <w:bCs/>
        </w:rPr>
        <w:t>EXTENSIONS (Alternative Flows):</w:t>
      </w:r>
    </w:p>
    <w:p w:rsidR="00E616DA" w:rsidRDefault="00E616DA" w:rsidP="00E616DA">
      <w:pPr>
        <w:numPr>
          <w:ilvl w:val="0"/>
          <w:numId w:val="13"/>
        </w:numPr>
        <w:tabs>
          <w:tab w:val="num" w:pos="990"/>
        </w:tabs>
        <w:spacing w:after="0"/>
        <w:ind w:hanging="360"/>
        <w:rPr>
          <w:rFonts w:ascii="Calibri" w:eastAsia="Calibri" w:hAnsi="Calibri" w:cs="Calibri"/>
          <w:b/>
          <w:bCs/>
          <w:color w:val="000000"/>
        </w:rPr>
      </w:pPr>
      <w:r>
        <w:rPr>
          <w:rFonts w:ascii="Calibri" w:eastAsia="Calibri" w:hAnsi="Calibri" w:cs="Calibri"/>
          <w:b/>
          <w:bCs/>
          <w:color w:val="000000"/>
        </w:rPr>
        <w:t>Typographical error (Post-Registration)</w:t>
      </w:r>
    </w:p>
    <w:p w:rsidR="00E616DA" w:rsidRDefault="00E616DA" w:rsidP="00E616DA">
      <w:pPr>
        <w:numPr>
          <w:ilvl w:val="0"/>
          <w:numId w:val="14"/>
        </w:numPr>
        <w:tabs>
          <w:tab w:val="num" w:pos="2160"/>
        </w:tabs>
        <w:spacing w:after="0"/>
        <w:ind w:hanging="360"/>
        <w:rPr>
          <w:rFonts w:ascii="Calibri" w:eastAsia="Calibri" w:hAnsi="Calibri" w:cs="Calibri"/>
          <w:color w:val="000000"/>
        </w:rPr>
      </w:pPr>
      <w:r>
        <w:rPr>
          <w:rFonts w:ascii="Calibri" w:eastAsia="Calibri" w:hAnsi="Calibri" w:cs="Calibri"/>
          <w:color w:val="000000"/>
        </w:rPr>
        <w:t>Access Account Panel</w:t>
      </w:r>
    </w:p>
    <w:p w:rsidR="00E616DA" w:rsidRDefault="00E616DA" w:rsidP="00E616DA">
      <w:pPr>
        <w:numPr>
          <w:ilvl w:val="0"/>
          <w:numId w:val="14"/>
        </w:numPr>
        <w:tabs>
          <w:tab w:val="num" w:pos="2160"/>
        </w:tabs>
        <w:spacing w:after="0"/>
        <w:ind w:hanging="360"/>
        <w:rPr>
          <w:rFonts w:ascii="Calibri" w:eastAsia="Calibri" w:hAnsi="Calibri" w:cs="Calibri"/>
          <w:color w:val="000000"/>
        </w:rPr>
      </w:pPr>
      <w:r>
        <w:rPr>
          <w:rFonts w:ascii="Calibri" w:eastAsia="Calibri" w:hAnsi="Calibri" w:cs="Calibri"/>
          <w:color w:val="000000"/>
        </w:rPr>
        <w:t>Edit Account Information</w:t>
      </w:r>
    </w:p>
    <w:p w:rsidR="00E616DA" w:rsidRDefault="00E616DA" w:rsidP="00E616DA">
      <w:pPr>
        <w:spacing w:line="240" w:lineRule="auto"/>
        <w:rPr>
          <w:rFonts w:ascii="Calibri" w:eastAsia="Calibri" w:hAnsi="Calibri" w:cs="Calibri"/>
          <w:color w:val="000000"/>
        </w:rPr>
      </w:pPr>
    </w:p>
    <w:p w:rsidR="00E616DA" w:rsidRDefault="00E616DA" w:rsidP="00E616DA">
      <w:pPr>
        <w:spacing w:line="240" w:lineRule="auto"/>
        <w:rPr>
          <w:b/>
          <w:bCs/>
        </w:rPr>
      </w:pPr>
      <w:r>
        <w:rPr>
          <w:b/>
          <w:bCs/>
        </w:rPr>
        <w:t>SPECIAL REQUIREMENTS: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 xml:space="preserve">Application must be compatible with Android </w:t>
      </w:r>
      <w:proofErr w:type="spellStart"/>
      <w:r>
        <w:rPr>
          <w:rFonts w:ascii="Calibri" w:eastAsia="Calibri" w:hAnsi="Calibri" w:cs="Calibri"/>
          <w:color w:val="000000"/>
        </w:rPr>
        <w:t>Froyo</w:t>
      </w:r>
      <w:proofErr w:type="spellEnd"/>
      <w:r>
        <w:rPr>
          <w:rFonts w:ascii="Calibri" w:eastAsia="Calibri" w:hAnsi="Calibri" w:cs="Calibri"/>
          <w:color w:val="000000"/>
        </w:rPr>
        <w:t xml:space="preserve"> version</w:t>
      </w:r>
    </w:p>
    <w:p w:rsidR="00E616DA" w:rsidRDefault="00E616DA" w:rsidP="00E616DA">
      <w:pPr>
        <w:spacing w:line="240" w:lineRule="auto"/>
        <w:rPr>
          <w:b/>
          <w:bCs/>
        </w:rPr>
      </w:pPr>
      <w:r>
        <w:rPr>
          <w:b/>
          <w:bCs/>
        </w:rPr>
        <w:t>TECHNOLOGY &amp; DATA VARIATIONS:</w:t>
      </w:r>
    </w:p>
    <w:p w:rsidR="00E616DA" w:rsidRDefault="00E616DA" w:rsidP="00E616DA">
      <w:pPr>
        <w:numPr>
          <w:ilvl w:val="0"/>
          <w:numId w:val="11"/>
        </w:numPr>
        <w:tabs>
          <w:tab w:val="num" w:pos="1080"/>
        </w:tabs>
        <w:spacing w:after="0"/>
        <w:ind w:hanging="360"/>
        <w:rPr>
          <w:b/>
          <w:bCs/>
        </w:rPr>
      </w:pPr>
    </w:p>
    <w:p w:rsidR="00E616DA" w:rsidRDefault="00E616DA" w:rsidP="00E616DA">
      <w:pPr>
        <w:spacing w:line="240" w:lineRule="auto"/>
        <w:rPr>
          <w:b/>
          <w:bCs/>
        </w:rPr>
      </w:pPr>
      <w:r>
        <w:rPr>
          <w:b/>
          <w:bCs/>
        </w:rPr>
        <w:t>FREQUENCY OF OCCUERENCE:</w:t>
      </w:r>
    </w:p>
    <w:p w:rsidR="00E616DA" w:rsidRDefault="00E616DA" w:rsidP="00E616DA">
      <w:pPr>
        <w:spacing w:after="0"/>
        <w:ind w:left="1080"/>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r>
        <w:rPr>
          <w:b/>
          <w:bCs/>
        </w:rPr>
        <w:lastRenderedPageBreak/>
        <w:t xml:space="preserve">USE CASE </w:t>
      </w:r>
      <w:proofErr w:type="gramStart"/>
      <w:r>
        <w:rPr>
          <w:b/>
          <w:bCs/>
        </w:rPr>
        <w:t>2 :</w:t>
      </w:r>
      <w:proofErr w:type="gramEnd"/>
      <w:r>
        <w:rPr>
          <w:b/>
          <w:bCs/>
        </w:rPr>
        <w:t xml:space="preserve"> Login</w:t>
      </w:r>
    </w:p>
    <w:p w:rsidR="00E616DA" w:rsidRDefault="00E616DA" w:rsidP="00E616DA">
      <w:pPr>
        <w:spacing w:line="240" w:lineRule="auto"/>
        <w:rPr>
          <w:b/>
          <w:bCs/>
        </w:rPr>
      </w:pPr>
      <w:r>
        <w:rPr>
          <w:b/>
          <w:bCs/>
        </w:rPr>
        <w:t>PRIMARY ACTOR:</w:t>
      </w:r>
      <w:r>
        <w:t xml:space="preserve"> Player</w:t>
      </w:r>
    </w:p>
    <w:p w:rsidR="00E616DA" w:rsidRDefault="00E616DA" w:rsidP="00E616DA">
      <w:pPr>
        <w:spacing w:line="240" w:lineRule="auto"/>
        <w:rPr>
          <w:b/>
          <w:bCs/>
        </w:rPr>
      </w:pPr>
      <w:r>
        <w:rPr>
          <w:b/>
          <w:bCs/>
        </w:rPr>
        <w:t>STAKEHOLDERS &amp; INTERESTS: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 access using Account information</w:t>
      </w:r>
    </w:p>
    <w:p w:rsidR="00E616DA" w:rsidRDefault="00E616DA" w:rsidP="00E616DA">
      <w:pPr>
        <w:spacing w:line="240" w:lineRule="auto"/>
        <w:rPr>
          <w:b/>
          <w:bCs/>
        </w:rPr>
      </w:pPr>
      <w:r>
        <w:rPr>
          <w:b/>
          <w:bCs/>
        </w:rPr>
        <w:t>PRE-CONDITIONS:</w:t>
      </w:r>
      <w:r>
        <w:t xml:space="preserve"> Android phone</w:t>
      </w:r>
    </w:p>
    <w:p w:rsidR="00E616DA" w:rsidRDefault="00E616DA" w:rsidP="00E616DA">
      <w:pPr>
        <w:spacing w:line="240" w:lineRule="auto"/>
        <w:rPr>
          <w:b/>
          <w:bCs/>
        </w:rPr>
      </w:pPr>
      <w:r>
        <w:rPr>
          <w:b/>
          <w:bCs/>
        </w:rPr>
        <w:t>SUCCESS GUARANTEE (POST CONDITION):</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logged-in using own Account</w:t>
      </w:r>
    </w:p>
    <w:p w:rsidR="00E616DA" w:rsidRDefault="00E616DA" w:rsidP="00E616DA">
      <w:pPr>
        <w:ind w:left="1080"/>
        <w:rPr>
          <w:rFonts w:ascii="Calibri" w:eastAsia="Calibri" w:hAnsi="Calibri" w:cs="Calibri"/>
          <w:color w:val="000000"/>
        </w:rPr>
      </w:pPr>
    </w:p>
    <w:p w:rsidR="00E616DA" w:rsidRDefault="00E616DA" w:rsidP="00E616DA">
      <w:pPr>
        <w:spacing w:line="240" w:lineRule="auto"/>
        <w:rPr>
          <w:b/>
          <w:bCs/>
        </w:rPr>
      </w:pPr>
      <w:r>
        <w:rPr>
          <w:b/>
          <w:bCs/>
        </w:rPr>
        <w:t>MAIN SUCCESS SCENARIO (Basic Flow):</w:t>
      </w:r>
    </w:p>
    <w:p w:rsidR="00E616DA" w:rsidRDefault="00E616DA" w:rsidP="00E616DA">
      <w:pPr>
        <w:numPr>
          <w:ilvl w:val="2"/>
          <w:numId w:val="15"/>
        </w:numPr>
        <w:tabs>
          <w:tab w:val="num" w:pos="1224"/>
        </w:tabs>
        <w:spacing w:after="0"/>
        <w:ind w:hanging="504"/>
        <w:rPr>
          <w:rFonts w:ascii="Calibri" w:eastAsia="Calibri" w:hAnsi="Calibri" w:cs="Calibri"/>
          <w:b/>
          <w:bCs/>
          <w:color w:val="000000"/>
        </w:rPr>
      </w:pPr>
      <w:r>
        <w:rPr>
          <w:rFonts w:ascii="Calibri" w:eastAsia="Calibri" w:hAnsi="Calibri" w:cs="Calibri"/>
          <w:b/>
          <w:bCs/>
          <w:color w:val="000000"/>
        </w:rPr>
        <w:t>Player logged-in using personal account</w:t>
      </w:r>
    </w:p>
    <w:p w:rsidR="00E616DA" w:rsidRDefault="00E616DA" w:rsidP="00E616DA">
      <w:pPr>
        <w:numPr>
          <w:ilvl w:val="2"/>
          <w:numId w:val="15"/>
        </w:numPr>
        <w:tabs>
          <w:tab w:val="num" w:pos="1224"/>
        </w:tabs>
        <w:spacing w:after="0"/>
        <w:ind w:hanging="504"/>
        <w:rPr>
          <w:rFonts w:ascii="Calibri" w:eastAsia="Calibri" w:hAnsi="Calibri" w:cs="Calibri"/>
          <w:b/>
          <w:bCs/>
          <w:color w:val="000000"/>
        </w:rPr>
      </w:pPr>
      <w:r>
        <w:rPr>
          <w:rFonts w:ascii="Calibri" w:eastAsia="Calibri" w:hAnsi="Calibri" w:cs="Calibri"/>
          <w:b/>
          <w:bCs/>
          <w:color w:val="000000"/>
        </w:rPr>
        <w:t>Application checks Database to match username and password</w:t>
      </w:r>
    </w:p>
    <w:p w:rsidR="00E616DA" w:rsidRDefault="00E616DA" w:rsidP="00E616DA">
      <w:pPr>
        <w:numPr>
          <w:ilvl w:val="2"/>
          <w:numId w:val="15"/>
        </w:numPr>
        <w:tabs>
          <w:tab w:val="num" w:pos="1224"/>
        </w:tabs>
        <w:spacing w:after="0"/>
        <w:ind w:hanging="504"/>
        <w:rPr>
          <w:rFonts w:ascii="Calibri" w:eastAsia="Calibri" w:hAnsi="Calibri" w:cs="Calibri"/>
          <w:b/>
          <w:bCs/>
          <w:color w:val="000000"/>
        </w:rPr>
      </w:pPr>
      <w:r>
        <w:rPr>
          <w:rFonts w:ascii="Calibri" w:eastAsia="Calibri" w:hAnsi="Calibri" w:cs="Calibri"/>
          <w:b/>
          <w:bCs/>
          <w:color w:val="000000"/>
        </w:rPr>
        <w:t>Application receives additional Account information</w:t>
      </w:r>
    </w:p>
    <w:p w:rsidR="00E616DA" w:rsidRDefault="00E616DA" w:rsidP="00E616DA">
      <w:pPr>
        <w:numPr>
          <w:ilvl w:val="2"/>
          <w:numId w:val="15"/>
        </w:numPr>
        <w:tabs>
          <w:tab w:val="num" w:pos="1224"/>
        </w:tabs>
        <w:spacing w:after="0"/>
        <w:ind w:hanging="504"/>
        <w:rPr>
          <w:rFonts w:ascii="Calibri" w:eastAsia="Calibri" w:hAnsi="Calibri" w:cs="Calibri"/>
          <w:b/>
          <w:bCs/>
          <w:color w:val="000000"/>
        </w:rPr>
      </w:pPr>
      <w:r>
        <w:rPr>
          <w:rFonts w:ascii="Calibri" w:eastAsia="Calibri" w:hAnsi="Calibri" w:cs="Calibri"/>
          <w:b/>
          <w:bCs/>
          <w:color w:val="000000"/>
        </w:rPr>
        <w:t>Player chooses “Single Player” or “Multiplayer”</w:t>
      </w:r>
    </w:p>
    <w:p w:rsidR="00E616DA" w:rsidRDefault="00E616DA" w:rsidP="00E616DA">
      <w:pPr>
        <w:numPr>
          <w:ilvl w:val="2"/>
          <w:numId w:val="15"/>
        </w:numPr>
        <w:tabs>
          <w:tab w:val="num" w:pos="1224"/>
        </w:tabs>
        <w:spacing w:after="0"/>
        <w:ind w:hanging="504"/>
        <w:rPr>
          <w:rFonts w:ascii="Calibri" w:eastAsia="Calibri" w:hAnsi="Calibri" w:cs="Calibri"/>
          <w:b/>
          <w:bCs/>
          <w:color w:val="000000"/>
        </w:rPr>
      </w:pPr>
      <w:r>
        <w:rPr>
          <w:rFonts w:ascii="Calibri" w:eastAsia="Calibri" w:hAnsi="Calibri" w:cs="Calibri"/>
          <w:b/>
          <w:bCs/>
          <w:color w:val="000000"/>
        </w:rPr>
        <w:t>Player plays Game</w:t>
      </w:r>
    </w:p>
    <w:p w:rsidR="00E616DA" w:rsidRDefault="00E616DA" w:rsidP="00E616DA">
      <w:pPr>
        <w:spacing w:line="240" w:lineRule="auto"/>
        <w:rPr>
          <w:b/>
          <w:bCs/>
        </w:rPr>
      </w:pPr>
      <w:r>
        <w:rPr>
          <w:b/>
          <w:bCs/>
        </w:rPr>
        <w:t>EXTENSIONS (Alternative Flows):</w:t>
      </w:r>
    </w:p>
    <w:p w:rsidR="00E616DA" w:rsidRDefault="00E616DA" w:rsidP="00E616DA">
      <w:pPr>
        <w:numPr>
          <w:ilvl w:val="0"/>
          <w:numId w:val="16"/>
        </w:numPr>
        <w:tabs>
          <w:tab w:val="num" w:pos="990"/>
        </w:tabs>
        <w:spacing w:after="0"/>
        <w:ind w:hanging="360"/>
        <w:rPr>
          <w:rFonts w:ascii="Calibri" w:eastAsia="Calibri" w:hAnsi="Calibri" w:cs="Calibri"/>
          <w:b/>
          <w:bCs/>
          <w:color w:val="000000"/>
        </w:rPr>
      </w:pPr>
      <w:r>
        <w:rPr>
          <w:rFonts w:ascii="Calibri" w:eastAsia="Calibri" w:hAnsi="Calibri" w:cs="Calibri"/>
          <w:b/>
          <w:bCs/>
          <w:color w:val="000000"/>
        </w:rPr>
        <w:t>Wrong Username/Password</w:t>
      </w:r>
    </w:p>
    <w:p w:rsidR="00E616DA" w:rsidRDefault="00E616DA" w:rsidP="00E616DA">
      <w:pPr>
        <w:numPr>
          <w:ilvl w:val="0"/>
          <w:numId w:val="17"/>
        </w:numPr>
        <w:tabs>
          <w:tab w:val="num" w:pos="2160"/>
        </w:tabs>
        <w:spacing w:after="0"/>
        <w:ind w:hanging="360"/>
        <w:rPr>
          <w:rFonts w:ascii="Calibri" w:eastAsia="Calibri" w:hAnsi="Calibri" w:cs="Calibri"/>
          <w:color w:val="000000"/>
        </w:rPr>
      </w:pPr>
      <w:r>
        <w:rPr>
          <w:rFonts w:ascii="Calibri" w:eastAsia="Calibri" w:hAnsi="Calibri" w:cs="Calibri"/>
          <w:color w:val="000000"/>
        </w:rPr>
        <w:t>Player re-attempt to enter correct Account information</w:t>
      </w:r>
    </w:p>
    <w:p w:rsidR="00E616DA" w:rsidRDefault="00E616DA" w:rsidP="00E616DA">
      <w:pPr>
        <w:numPr>
          <w:ilvl w:val="0"/>
          <w:numId w:val="17"/>
        </w:numPr>
        <w:tabs>
          <w:tab w:val="num" w:pos="2160"/>
        </w:tabs>
        <w:spacing w:after="0"/>
        <w:ind w:hanging="360"/>
        <w:rPr>
          <w:rFonts w:ascii="Calibri" w:eastAsia="Calibri" w:hAnsi="Calibri" w:cs="Calibri"/>
          <w:b/>
          <w:bCs/>
          <w:color w:val="000000"/>
        </w:rPr>
      </w:pPr>
      <w:r>
        <w:rPr>
          <w:rFonts w:ascii="Calibri" w:eastAsia="Calibri" w:hAnsi="Calibri" w:cs="Calibri"/>
          <w:b/>
          <w:bCs/>
          <w:color w:val="000000"/>
        </w:rPr>
        <w:t>Application checks Database to match username and password</w:t>
      </w:r>
    </w:p>
    <w:p w:rsidR="00E616DA" w:rsidRDefault="00E616DA" w:rsidP="00E616DA">
      <w:pPr>
        <w:spacing w:line="240" w:lineRule="auto"/>
        <w:rPr>
          <w:rFonts w:ascii="Calibri" w:eastAsia="Calibri" w:hAnsi="Calibri" w:cs="Calibri"/>
          <w:b/>
          <w:bCs/>
          <w:color w:val="000000"/>
        </w:rPr>
      </w:pPr>
    </w:p>
    <w:p w:rsidR="00E616DA" w:rsidRDefault="00E616DA" w:rsidP="00E616DA">
      <w:pPr>
        <w:spacing w:line="240" w:lineRule="auto"/>
        <w:rPr>
          <w:b/>
          <w:bCs/>
        </w:rPr>
      </w:pPr>
      <w:r>
        <w:rPr>
          <w:b/>
          <w:bCs/>
        </w:rPr>
        <w:t>SPECIAL REQUIREMENTS: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must have an account</w:t>
      </w:r>
    </w:p>
    <w:p w:rsidR="00E616DA" w:rsidRDefault="00E616DA" w:rsidP="00E616DA">
      <w:pPr>
        <w:ind w:left="1080"/>
        <w:rPr>
          <w:rFonts w:ascii="Calibri" w:eastAsia="Calibri" w:hAnsi="Calibri" w:cs="Calibri"/>
          <w:color w:val="000000"/>
        </w:rPr>
      </w:pPr>
    </w:p>
    <w:p w:rsidR="00E616DA" w:rsidRDefault="00E616DA" w:rsidP="00E616DA">
      <w:pPr>
        <w:spacing w:line="240" w:lineRule="auto"/>
        <w:rPr>
          <w:b/>
          <w:bCs/>
        </w:rPr>
      </w:pPr>
      <w:r>
        <w:rPr>
          <w:b/>
          <w:bCs/>
        </w:rPr>
        <w:t>TECHNOLOGY &amp; DATA VARIATIONS:</w:t>
      </w:r>
    </w:p>
    <w:p w:rsidR="00E616DA" w:rsidRDefault="00E616DA" w:rsidP="00E616DA">
      <w:pPr>
        <w:numPr>
          <w:ilvl w:val="0"/>
          <w:numId w:val="11"/>
        </w:numPr>
        <w:tabs>
          <w:tab w:val="num" w:pos="1080"/>
        </w:tabs>
        <w:spacing w:after="0"/>
        <w:ind w:hanging="360"/>
        <w:rPr>
          <w:b/>
          <w:bCs/>
        </w:rPr>
      </w:pPr>
    </w:p>
    <w:p w:rsidR="00E616DA" w:rsidRDefault="00E616DA" w:rsidP="00E616DA">
      <w:pPr>
        <w:spacing w:line="240" w:lineRule="auto"/>
        <w:rPr>
          <w:b/>
          <w:bCs/>
        </w:rPr>
      </w:pPr>
      <w:r>
        <w:rPr>
          <w:b/>
          <w:bCs/>
        </w:rPr>
        <w:t>FREQUENCY OF OCCUERENCE:</w:t>
      </w:r>
    </w:p>
    <w:p w:rsidR="00E616DA" w:rsidRDefault="00E616DA" w:rsidP="00E616DA">
      <w:pPr>
        <w:numPr>
          <w:ilvl w:val="0"/>
          <w:numId w:val="11"/>
        </w:numPr>
        <w:tabs>
          <w:tab w:val="num" w:pos="1080"/>
        </w:tabs>
        <w:spacing w:after="0"/>
        <w:ind w:hanging="360"/>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4616" w:rsidRDefault="00E64616"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r>
        <w:rPr>
          <w:b/>
          <w:bCs/>
        </w:rPr>
        <w:lastRenderedPageBreak/>
        <w:t xml:space="preserve">USE CASE </w:t>
      </w:r>
      <w:proofErr w:type="gramStart"/>
      <w:r>
        <w:rPr>
          <w:b/>
          <w:bCs/>
        </w:rPr>
        <w:t>3 :</w:t>
      </w:r>
      <w:proofErr w:type="gramEnd"/>
      <w:r>
        <w:rPr>
          <w:b/>
          <w:bCs/>
        </w:rPr>
        <w:t xml:space="preserve"> Game – Single Player</w:t>
      </w:r>
    </w:p>
    <w:p w:rsidR="00E616DA" w:rsidRDefault="00E616DA" w:rsidP="00E616DA">
      <w:pPr>
        <w:spacing w:line="240" w:lineRule="auto"/>
        <w:rPr>
          <w:b/>
          <w:bCs/>
        </w:rPr>
      </w:pPr>
      <w:r>
        <w:rPr>
          <w:b/>
          <w:bCs/>
        </w:rPr>
        <w:t>PRIMARY ACTOR:</w:t>
      </w:r>
      <w:r>
        <w:t xml:space="preserve"> Player</w:t>
      </w:r>
    </w:p>
    <w:p w:rsidR="00E616DA" w:rsidRDefault="00E616DA" w:rsidP="00E616DA">
      <w:pPr>
        <w:spacing w:line="240" w:lineRule="auto"/>
        <w:rPr>
          <w:b/>
          <w:bCs/>
        </w:rPr>
      </w:pPr>
      <w:r>
        <w:rPr>
          <w:b/>
          <w:bCs/>
        </w:rPr>
        <w:t>STAKEHOLDERS &amp; INTERESTS: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 wants to play the game</w:t>
      </w:r>
    </w:p>
    <w:p w:rsidR="00E616DA" w:rsidRDefault="00E616DA" w:rsidP="00E616DA">
      <w:pPr>
        <w:spacing w:line="240" w:lineRule="auto"/>
        <w:rPr>
          <w:b/>
          <w:bCs/>
        </w:rPr>
      </w:pPr>
      <w:r>
        <w:rPr>
          <w:b/>
          <w:bCs/>
        </w:rPr>
        <w:t>PRE-CONDITIONS:</w:t>
      </w:r>
      <w:r>
        <w:t xml:space="preserve"> Android phone</w:t>
      </w:r>
    </w:p>
    <w:p w:rsidR="00E616DA" w:rsidRDefault="00E616DA" w:rsidP="00E616DA">
      <w:pPr>
        <w:spacing w:line="240" w:lineRule="auto"/>
        <w:rPr>
          <w:b/>
          <w:bCs/>
        </w:rPr>
      </w:pPr>
      <w:r>
        <w:rPr>
          <w:b/>
          <w:bCs/>
        </w:rPr>
        <w:t>SUCCESS GUARANTEE (POST CONDITION):</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played the game without problems</w:t>
      </w:r>
    </w:p>
    <w:p w:rsidR="00E616DA" w:rsidRDefault="00E616DA" w:rsidP="00E616DA">
      <w:pPr>
        <w:ind w:left="1080"/>
        <w:rPr>
          <w:rFonts w:ascii="Calibri" w:eastAsia="Calibri" w:hAnsi="Calibri" w:cs="Calibri"/>
          <w:color w:val="000000"/>
        </w:rPr>
      </w:pPr>
    </w:p>
    <w:p w:rsidR="00E616DA" w:rsidRDefault="00E616DA" w:rsidP="00E616DA">
      <w:pPr>
        <w:spacing w:line="240" w:lineRule="auto"/>
        <w:rPr>
          <w:b/>
          <w:bCs/>
        </w:rPr>
      </w:pPr>
      <w:r>
        <w:rPr>
          <w:b/>
          <w:bCs/>
        </w:rPr>
        <w:t>MAIN SUCCESS SCENARIO (Basic Flow):</w:t>
      </w:r>
    </w:p>
    <w:p w:rsidR="00E616DA" w:rsidRDefault="00E616DA" w:rsidP="00E616DA">
      <w:pPr>
        <w:numPr>
          <w:ilvl w:val="2"/>
          <w:numId w:val="18"/>
        </w:numPr>
        <w:tabs>
          <w:tab w:val="num" w:pos="1224"/>
        </w:tabs>
        <w:spacing w:after="0"/>
        <w:ind w:hanging="504"/>
        <w:rPr>
          <w:rFonts w:ascii="Calibri" w:eastAsia="Calibri" w:hAnsi="Calibri" w:cs="Calibri"/>
          <w:b/>
          <w:bCs/>
          <w:color w:val="000000"/>
        </w:rPr>
      </w:pPr>
      <w:r>
        <w:rPr>
          <w:rFonts w:ascii="Calibri" w:eastAsia="Calibri" w:hAnsi="Calibri" w:cs="Calibri"/>
          <w:b/>
          <w:bCs/>
          <w:color w:val="000000"/>
        </w:rPr>
        <w:t>Player chooses difficulty</w:t>
      </w:r>
    </w:p>
    <w:p w:rsidR="00E616DA" w:rsidRDefault="00E616DA" w:rsidP="00E616DA">
      <w:pPr>
        <w:numPr>
          <w:ilvl w:val="2"/>
          <w:numId w:val="18"/>
        </w:numPr>
        <w:tabs>
          <w:tab w:val="num" w:pos="1224"/>
        </w:tabs>
        <w:spacing w:after="0"/>
        <w:ind w:hanging="504"/>
        <w:rPr>
          <w:rFonts w:ascii="Calibri" w:eastAsia="Calibri" w:hAnsi="Calibri" w:cs="Calibri"/>
          <w:b/>
          <w:bCs/>
          <w:color w:val="000000"/>
        </w:rPr>
      </w:pPr>
    </w:p>
    <w:p w:rsidR="00E616DA" w:rsidRDefault="00E616DA" w:rsidP="00E616DA">
      <w:pPr>
        <w:numPr>
          <w:ilvl w:val="2"/>
          <w:numId w:val="18"/>
        </w:numPr>
        <w:tabs>
          <w:tab w:val="num" w:pos="1224"/>
        </w:tabs>
        <w:spacing w:after="0"/>
        <w:ind w:hanging="504"/>
        <w:rPr>
          <w:rFonts w:ascii="Calibri" w:eastAsia="Calibri" w:hAnsi="Calibri" w:cs="Calibri"/>
          <w:b/>
          <w:bCs/>
          <w:color w:val="000000"/>
        </w:rPr>
      </w:pPr>
      <w:r>
        <w:rPr>
          <w:rFonts w:ascii="Calibri" w:eastAsia="Calibri" w:hAnsi="Calibri" w:cs="Calibri"/>
          <w:b/>
          <w:bCs/>
          <w:color w:val="000000"/>
        </w:rPr>
        <w:t>Records score (?)</w:t>
      </w:r>
    </w:p>
    <w:p w:rsidR="00E616DA" w:rsidRDefault="00E616DA" w:rsidP="00E616DA">
      <w:pPr>
        <w:spacing w:line="240" w:lineRule="auto"/>
        <w:rPr>
          <w:b/>
          <w:bCs/>
        </w:rPr>
      </w:pPr>
      <w:r>
        <w:rPr>
          <w:b/>
          <w:bCs/>
        </w:rPr>
        <w:t>EXTENSIONS (Alternative Flows):</w:t>
      </w:r>
    </w:p>
    <w:p w:rsidR="00E616DA" w:rsidRDefault="00E616DA" w:rsidP="00E616DA">
      <w:pPr>
        <w:spacing w:line="240" w:lineRule="auto"/>
        <w:rPr>
          <w:b/>
          <w:bCs/>
        </w:rPr>
      </w:pPr>
    </w:p>
    <w:p w:rsidR="00E616DA" w:rsidRDefault="00E616DA" w:rsidP="00E616DA">
      <w:pPr>
        <w:spacing w:line="240" w:lineRule="auto"/>
        <w:rPr>
          <w:b/>
          <w:bCs/>
        </w:rPr>
      </w:pPr>
      <w:r>
        <w:rPr>
          <w:b/>
          <w:bCs/>
        </w:rPr>
        <w:t>SPECIAL REQUIREMENTS:</w:t>
      </w:r>
    </w:p>
    <w:p w:rsidR="00E616DA" w:rsidRDefault="00E616DA" w:rsidP="00E616DA">
      <w:pPr>
        <w:numPr>
          <w:ilvl w:val="0"/>
          <w:numId w:val="11"/>
        </w:numPr>
        <w:tabs>
          <w:tab w:val="num" w:pos="1080"/>
        </w:tabs>
        <w:spacing w:after="0"/>
        <w:ind w:hanging="360"/>
        <w:rPr>
          <w:b/>
          <w:bCs/>
        </w:rPr>
      </w:pPr>
    </w:p>
    <w:p w:rsidR="00E616DA" w:rsidRDefault="00E616DA" w:rsidP="00E616DA">
      <w:pPr>
        <w:ind w:left="1080"/>
        <w:rPr>
          <w:b/>
          <w:bCs/>
        </w:rPr>
      </w:pPr>
    </w:p>
    <w:p w:rsidR="00E616DA" w:rsidRDefault="00E616DA" w:rsidP="00E616DA">
      <w:pPr>
        <w:spacing w:line="240" w:lineRule="auto"/>
        <w:rPr>
          <w:b/>
          <w:bCs/>
        </w:rPr>
      </w:pPr>
      <w:r>
        <w:rPr>
          <w:b/>
          <w:bCs/>
        </w:rPr>
        <w:t>TECHNOLOGY &amp; DATA VARIATIONS:</w:t>
      </w:r>
    </w:p>
    <w:p w:rsidR="00E616DA" w:rsidRDefault="00E616DA" w:rsidP="00E616DA">
      <w:pPr>
        <w:numPr>
          <w:ilvl w:val="0"/>
          <w:numId w:val="11"/>
        </w:numPr>
        <w:tabs>
          <w:tab w:val="num" w:pos="1080"/>
        </w:tabs>
        <w:spacing w:after="0"/>
        <w:ind w:hanging="360"/>
        <w:rPr>
          <w:b/>
          <w:bCs/>
        </w:rPr>
      </w:pPr>
    </w:p>
    <w:p w:rsidR="00E616DA" w:rsidRDefault="00E616DA" w:rsidP="00E616DA">
      <w:pPr>
        <w:spacing w:line="240" w:lineRule="auto"/>
        <w:rPr>
          <w:b/>
          <w:bCs/>
        </w:rPr>
      </w:pPr>
      <w:r>
        <w:rPr>
          <w:b/>
          <w:bCs/>
        </w:rPr>
        <w:t>FREQUENCY OF OCCUERENCE:</w:t>
      </w:r>
    </w:p>
    <w:p w:rsidR="00E616DA" w:rsidRDefault="00E616DA" w:rsidP="00E616DA">
      <w:pPr>
        <w:numPr>
          <w:ilvl w:val="0"/>
          <w:numId w:val="11"/>
        </w:numPr>
        <w:tabs>
          <w:tab w:val="num" w:pos="1080"/>
        </w:tabs>
        <w:spacing w:after="0"/>
        <w:ind w:hanging="360"/>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4616" w:rsidRDefault="00E64616" w:rsidP="00E616DA">
      <w:pPr>
        <w:spacing w:line="240" w:lineRule="auto"/>
        <w:rPr>
          <w:b/>
          <w:bCs/>
        </w:rPr>
      </w:pPr>
    </w:p>
    <w:p w:rsidR="00E64616" w:rsidRDefault="00E64616" w:rsidP="00E616DA">
      <w:pPr>
        <w:spacing w:line="240" w:lineRule="auto"/>
        <w:rPr>
          <w:b/>
          <w:bCs/>
        </w:rPr>
      </w:pPr>
    </w:p>
    <w:p w:rsidR="00E616DA" w:rsidRDefault="00E616DA" w:rsidP="00E616DA">
      <w:pPr>
        <w:spacing w:line="240" w:lineRule="auto"/>
        <w:rPr>
          <w:b/>
          <w:bCs/>
        </w:rPr>
      </w:pPr>
      <w:r>
        <w:rPr>
          <w:b/>
          <w:bCs/>
        </w:rPr>
        <w:lastRenderedPageBreak/>
        <w:t xml:space="preserve">USE CASE </w:t>
      </w:r>
      <w:proofErr w:type="gramStart"/>
      <w:r>
        <w:rPr>
          <w:b/>
          <w:bCs/>
        </w:rPr>
        <w:t>4 :</w:t>
      </w:r>
      <w:proofErr w:type="gramEnd"/>
      <w:r>
        <w:rPr>
          <w:b/>
          <w:bCs/>
        </w:rPr>
        <w:t xml:space="preserve"> Game – Multiplayer</w:t>
      </w:r>
    </w:p>
    <w:p w:rsidR="00E616DA" w:rsidRDefault="00E616DA" w:rsidP="00E616DA">
      <w:pPr>
        <w:spacing w:line="240" w:lineRule="auto"/>
        <w:rPr>
          <w:b/>
          <w:bCs/>
        </w:rPr>
      </w:pPr>
      <w:r>
        <w:rPr>
          <w:b/>
          <w:bCs/>
        </w:rPr>
        <w:t>PRIMARY ACTOR:</w:t>
      </w:r>
      <w:r>
        <w:t xml:space="preserve"> Player</w:t>
      </w:r>
    </w:p>
    <w:p w:rsidR="00E616DA" w:rsidRDefault="00E616DA" w:rsidP="00E616DA">
      <w:pPr>
        <w:spacing w:line="240" w:lineRule="auto"/>
        <w:rPr>
          <w:b/>
          <w:bCs/>
        </w:rPr>
      </w:pPr>
      <w:r>
        <w:rPr>
          <w:b/>
          <w:bCs/>
        </w:rPr>
        <w:t>STAKEHOLDERS &amp; INTERESTS: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 wants to play the game</w:t>
      </w:r>
    </w:p>
    <w:p w:rsidR="00E616DA" w:rsidRDefault="00E616DA" w:rsidP="00E616DA">
      <w:pPr>
        <w:spacing w:line="240" w:lineRule="auto"/>
        <w:rPr>
          <w:b/>
          <w:bCs/>
        </w:rPr>
      </w:pPr>
      <w:r>
        <w:rPr>
          <w:b/>
          <w:bCs/>
        </w:rPr>
        <w:t>PRE-CONDITIONS:</w:t>
      </w:r>
      <w:r>
        <w:t xml:space="preserve"> Android phone</w:t>
      </w:r>
    </w:p>
    <w:p w:rsidR="00E616DA" w:rsidRDefault="00E616DA" w:rsidP="00E616DA">
      <w:pPr>
        <w:spacing w:line="240" w:lineRule="auto"/>
        <w:rPr>
          <w:b/>
          <w:bCs/>
        </w:rPr>
      </w:pPr>
      <w:r>
        <w:rPr>
          <w:b/>
          <w:bCs/>
        </w:rPr>
        <w:t>SUCCESS GUARANTEE (POST CONDITION):</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played the game without problems</w:t>
      </w:r>
    </w:p>
    <w:p w:rsidR="00E616DA" w:rsidRDefault="00E616DA" w:rsidP="00E616DA">
      <w:pPr>
        <w:ind w:left="1080"/>
        <w:rPr>
          <w:rFonts w:ascii="Calibri" w:eastAsia="Calibri" w:hAnsi="Calibri" w:cs="Calibri"/>
          <w:color w:val="000000"/>
        </w:rPr>
      </w:pPr>
    </w:p>
    <w:p w:rsidR="00E616DA" w:rsidRDefault="00E616DA" w:rsidP="00E616DA">
      <w:pPr>
        <w:spacing w:line="240" w:lineRule="auto"/>
        <w:rPr>
          <w:b/>
          <w:bCs/>
        </w:rPr>
      </w:pPr>
      <w:r>
        <w:rPr>
          <w:b/>
          <w:bCs/>
        </w:rPr>
        <w:t>MAIN SUCCESS SCENARIO (Basic Flow):</w:t>
      </w:r>
    </w:p>
    <w:p w:rsidR="00E616DA" w:rsidRDefault="00E616DA" w:rsidP="00E616DA">
      <w:pPr>
        <w:numPr>
          <w:ilvl w:val="2"/>
          <w:numId w:val="19"/>
        </w:numPr>
        <w:tabs>
          <w:tab w:val="num" w:pos="1224"/>
        </w:tabs>
        <w:spacing w:after="0"/>
        <w:ind w:hanging="504"/>
        <w:rPr>
          <w:b/>
          <w:bCs/>
        </w:rPr>
      </w:pPr>
    </w:p>
    <w:p w:rsidR="00E616DA" w:rsidRDefault="00E616DA" w:rsidP="00E616DA">
      <w:pPr>
        <w:numPr>
          <w:ilvl w:val="2"/>
          <w:numId w:val="19"/>
        </w:numPr>
        <w:tabs>
          <w:tab w:val="num" w:pos="1224"/>
        </w:tabs>
        <w:spacing w:after="0"/>
        <w:ind w:hanging="504"/>
        <w:rPr>
          <w:b/>
          <w:bCs/>
        </w:rPr>
      </w:pPr>
    </w:p>
    <w:p w:rsidR="00E616DA" w:rsidRDefault="00E616DA" w:rsidP="00E616DA">
      <w:pPr>
        <w:spacing w:line="240" w:lineRule="auto"/>
        <w:rPr>
          <w:b/>
          <w:bCs/>
        </w:rPr>
      </w:pPr>
      <w:r>
        <w:rPr>
          <w:b/>
          <w:bCs/>
        </w:rPr>
        <w:t>EXTENSIONS (Alternative Flows):</w:t>
      </w:r>
    </w:p>
    <w:p w:rsidR="00E616DA" w:rsidRDefault="00E616DA" w:rsidP="00E616DA">
      <w:pPr>
        <w:spacing w:line="240" w:lineRule="auto"/>
        <w:rPr>
          <w:b/>
          <w:bCs/>
        </w:rPr>
      </w:pPr>
    </w:p>
    <w:p w:rsidR="00E616DA" w:rsidRDefault="00E616DA" w:rsidP="00E616DA">
      <w:pPr>
        <w:spacing w:line="240" w:lineRule="auto"/>
        <w:rPr>
          <w:b/>
          <w:bCs/>
        </w:rPr>
      </w:pPr>
      <w:r>
        <w:rPr>
          <w:b/>
          <w:bCs/>
        </w:rPr>
        <w:t>SPECIAL REQUIREMENTS: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Internet required</w:t>
      </w:r>
    </w:p>
    <w:p w:rsidR="00E616DA" w:rsidRDefault="00E616DA" w:rsidP="00E616DA">
      <w:pPr>
        <w:ind w:left="1080"/>
        <w:rPr>
          <w:rFonts w:ascii="Calibri" w:eastAsia="Calibri" w:hAnsi="Calibri" w:cs="Calibri"/>
          <w:color w:val="000000"/>
        </w:rPr>
      </w:pPr>
    </w:p>
    <w:p w:rsidR="00E616DA" w:rsidRDefault="00E616DA" w:rsidP="00E616DA">
      <w:pPr>
        <w:spacing w:line="240" w:lineRule="auto"/>
        <w:rPr>
          <w:b/>
          <w:bCs/>
        </w:rPr>
      </w:pPr>
      <w:r>
        <w:rPr>
          <w:b/>
          <w:bCs/>
        </w:rPr>
        <w:t>TECHNOLOGY &amp; DATA VARIATIONS:</w:t>
      </w:r>
    </w:p>
    <w:p w:rsidR="00E616DA" w:rsidRDefault="00E616DA" w:rsidP="00E616DA">
      <w:pPr>
        <w:numPr>
          <w:ilvl w:val="0"/>
          <w:numId w:val="11"/>
        </w:numPr>
        <w:tabs>
          <w:tab w:val="num" w:pos="1080"/>
        </w:tabs>
        <w:spacing w:after="0"/>
        <w:ind w:hanging="360"/>
        <w:rPr>
          <w:b/>
          <w:bCs/>
        </w:rPr>
      </w:pPr>
    </w:p>
    <w:p w:rsidR="00E616DA" w:rsidRDefault="00E616DA" w:rsidP="00E616DA">
      <w:pPr>
        <w:spacing w:line="240" w:lineRule="auto"/>
        <w:rPr>
          <w:b/>
          <w:bCs/>
        </w:rPr>
      </w:pPr>
      <w:r>
        <w:rPr>
          <w:b/>
          <w:bCs/>
        </w:rPr>
        <w:t>FREQUENCY OF OCCUERENCE:</w:t>
      </w: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16DA" w:rsidRDefault="00E616DA" w:rsidP="00E616DA">
      <w:pPr>
        <w:spacing w:line="240" w:lineRule="auto"/>
        <w:rPr>
          <w:b/>
          <w:bCs/>
        </w:rPr>
      </w:pPr>
    </w:p>
    <w:p w:rsidR="00E64616" w:rsidRDefault="00E64616" w:rsidP="00E616DA">
      <w:pPr>
        <w:spacing w:line="240" w:lineRule="auto"/>
        <w:rPr>
          <w:b/>
          <w:bCs/>
        </w:rPr>
      </w:pPr>
    </w:p>
    <w:p w:rsidR="00E64616" w:rsidRDefault="00E64616" w:rsidP="00E616DA">
      <w:pPr>
        <w:spacing w:line="240" w:lineRule="auto"/>
        <w:rPr>
          <w:b/>
          <w:bCs/>
        </w:rPr>
      </w:pPr>
    </w:p>
    <w:p w:rsidR="00E616DA" w:rsidRDefault="00E616DA" w:rsidP="00E616DA">
      <w:pPr>
        <w:spacing w:line="240" w:lineRule="auto"/>
        <w:rPr>
          <w:b/>
          <w:bCs/>
        </w:rPr>
      </w:pPr>
      <w:r>
        <w:rPr>
          <w:b/>
          <w:bCs/>
        </w:rPr>
        <w:lastRenderedPageBreak/>
        <w:t xml:space="preserve">USE CASE </w:t>
      </w:r>
      <w:proofErr w:type="gramStart"/>
      <w:r>
        <w:rPr>
          <w:b/>
          <w:bCs/>
        </w:rPr>
        <w:t>4 :</w:t>
      </w:r>
      <w:proofErr w:type="gramEnd"/>
      <w:r>
        <w:rPr>
          <w:b/>
          <w:bCs/>
        </w:rPr>
        <w:t xml:space="preserve"> Rankings</w:t>
      </w:r>
    </w:p>
    <w:p w:rsidR="00E616DA" w:rsidRDefault="00E616DA" w:rsidP="00E616DA">
      <w:pPr>
        <w:spacing w:line="240" w:lineRule="auto"/>
        <w:rPr>
          <w:b/>
          <w:bCs/>
        </w:rPr>
      </w:pPr>
      <w:r>
        <w:rPr>
          <w:b/>
          <w:bCs/>
        </w:rPr>
        <w:t>PRIMARY ACTOR:</w:t>
      </w:r>
      <w:r>
        <w:t xml:space="preserve"> Player</w:t>
      </w:r>
    </w:p>
    <w:p w:rsidR="00E616DA" w:rsidRDefault="00E616DA" w:rsidP="00E616DA">
      <w:pPr>
        <w:spacing w:line="240" w:lineRule="auto"/>
        <w:rPr>
          <w:b/>
          <w:bCs/>
        </w:rPr>
      </w:pPr>
      <w:r>
        <w:rPr>
          <w:b/>
          <w:bCs/>
        </w:rPr>
        <w:t>STAKEHOLDERS &amp; INTERESTS: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Player – wants to see player rankings</w:t>
      </w:r>
    </w:p>
    <w:p w:rsidR="00E616DA" w:rsidRDefault="00E616DA" w:rsidP="00E616DA">
      <w:pPr>
        <w:spacing w:line="240" w:lineRule="auto"/>
        <w:rPr>
          <w:b/>
          <w:bCs/>
        </w:rPr>
      </w:pPr>
      <w:r>
        <w:rPr>
          <w:b/>
          <w:bCs/>
        </w:rPr>
        <w:t>PRE-CONDITIONS:</w:t>
      </w:r>
      <w:r>
        <w:t xml:space="preserve"> Android phone</w:t>
      </w:r>
    </w:p>
    <w:p w:rsidR="00E616DA" w:rsidRDefault="00E616DA" w:rsidP="00E616DA">
      <w:pPr>
        <w:spacing w:line="240" w:lineRule="auto"/>
        <w:rPr>
          <w:b/>
          <w:bCs/>
        </w:rPr>
      </w:pPr>
      <w:r>
        <w:rPr>
          <w:b/>
          <w:bCs/>
        </w:rPr>
        <w:t>SUCCESS GUARANTEE (POST CONDITION):</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Application displayed rankings without error</w:t>
      </w:r>
    </w:p>
    <w:p w:rsidR="00E616DA" w:rsidRDefault="00E616DA" w:rsidP="00E616DA">
      <w:pPr>
        <w:ind w:left="1080"/>
        <w:rPr>
          <w:rFonts w:ascii="Calibri" w:eastAsia="Calibri" w:hAnsi="Calibri" w:cs="Calibri"/>
          <w:color w:val="000000"/>
        </w:rPr>
      </w:pPr>
    </w:p>
    <w:p w:rsidR="00E616DA" w:rsidRDefault="00E616DA" w:rsidP="00E616DA">
      <w:pPr>
        <w:spacing w:line="240" w:lineRule="auto"/>
        <w:rPr>
          <w:b/>
          <w:bCs/>
        </w:rPr>
      </w:pPr>
      <w:r>
        <w:rPr>
          <w:b/>
          <w:bCs/>
        </w:rPr>
        <w:t>MAIN SUCCESS SCENARIO (Basic Flow):</w:t>
      </w:r>
    </w:p>
    <w:p w:rsidR="00E616DA" w:rsidRDefault="00E616DA" w:rsidP="00E616DA">
      <w:pPr>
        <w:numPr>
          <w:ilvl w:val="2"/>
          <w:numId w:val="20"/>
        </w:numPr>
        <w:tabs>
          <w:tab w:val="num" w:pos="1224"/>
        </w:tabs>
        <w:spacing w:after="0"/>
        <w:ind w:hanging="504"/>
        <w:rPr>
          <w:b/>
          <w:bCs/>
        </w:rPr>
      </w:pPr>
    </w:p>
    <w:p w:rsidR="00E616DA" w:rsidRDefault="00E616DA" w:rsidP="00E616DA">
      <w:pPr>
        <w:numPr>
          <w:ilvl w:val="2"/>
          <w:numId w:val="20"/>
        </w:numPr>
        <w:tabs>
          <w:tab w:val="num" w:pos="1224"/>
        </w:tabs>
        <w:spacing w:after="0"/>
        <w:ind w:hanging="504"/>
        <w:rPr>
          <w:b/>
          <w:bCs/>
        </w:rPr>
      </w:pPr>
    </w:p>
    <w:p w:rsidR="00E616DA" w:rsidRDefault="00E616DA" w:rsidP="00E616DA">
      <w:pPr>
        <w:spacing w:line="240" w:lineRule="auto"/>
        <w:rPr>
          <w:b/>
          <w:bCs/>
        </w:rPr>
      </w:pPr>
      <w:r>
        <w:rPr>
          <w:b/>
          <w:bCs/>
        </w:rPr>
        <w:t>EXTENSIONS (Alternative Flows):</w:t>
      </w:r>
    </w:p>
    <w:p w:rsidR="00E616DA" w:rsidRDefault="00E616DA" w:rsidP="00E616DA">
      <w:pPr>
        <w:spacing w:line="240" w:lineRule="auto"/>
        <w:rPr>
          <w:b/>
          <w:bCs/>
        </w:rPr>
      </w:pPr>
    </w:p>
    <w:p w:rsidR="00E616DA" w:rsidRDefault="00E616DA" w:rsidP="00E616DA">
      <w:pPr>
        <w:spacing w:line="240" w:lineRule="auto"/>
        <w:rPr>
          <w:b/>
          <w:bCs/>
        </w:rPr>
      </w:pPr>
      <w:r>
        <w:rPr>
          <w:b/>
          <w:bCs/>
        </w:rPr>
        <w:t>SPECIAL REQUIREMENTS:</w:t>
      </w:r>
    </w:p>
    <w:p w:rsidR="00E616DA" w:rsidRDefault="00E616DA" w:rsidP="00E616DA">
      <w:pPr>
        <w:numPr>
          <w:ilvl w:val="0"/>
          <w:numId w:val="11"/>
        </w:numPr>
        <w:tabs>
          <w:tab w:val="num" w:pos="1080"/>
        </w:tabs>
        <w:spacing w:after="0"/>
        <w:ind w:hanging="360"/>
        <w:rPr>
          <w:rFonts w:ascii="Calibri" w:eastAsia="Calibri" w:hAnsi="Calibri" w:cs="Calibri"/>
          <w:color w:val="000000"/>
        </w:rPr>
      </w:pPr>
      <w:r>
        <w:rPr>
          <w:rFonts w:ascii="Calibri" w:eastAsia="Calibri" w:hAnsi="Calibri" w:cs="Calibri"/>
          <w:color w:val="000000"/>
        </w:rPr>
        <w:t>Internet required</w:t>
      </w:r>
    </w:p>
    <w:p w:rsidR="00E616DA" w:rsidRDefault="00E616DA" w:rsidP="00E616DA">
      <w:pPr>
        <w:ind w:left="1080"/>
        <w:rPr>
          <w:rFonts w:ascii="Calibri" w:eastAsia="Calibri" w:hAnsi="Calibri" w:cs="Calibri"/>
          <w:color w:val="000000"/>
        </w:rPr>
      </w:pPr>
    </w:p>
    <w:p w:rsidR="00E616DA" w:rsidRDefault="00E616DA" w:rsidP="00E616DA">
      <w:pPr>
        <w:spacing w:line="240" w:lineRule="auto"/>
        <w:rPr>
          <w:b/>
          <w:bCs/>
        </w:rPr>
      </w:pPr>
      <w:r>
        <w:rPr>
          <w:b/>
          <w:bCs/>
        </w:rPr>
        <w:t>TECHNOLOGY &amp; DATA VARIATIONS:</w:t>
      </w:r>
    </w:p>
    <w:p w:rsidR="00E616DA" w:rsidRDefault="00E616DA" w:rsidP="00E616DA">
      <w:pPr>
        <w:numPr>
          <w:ilvl w:val="0"/>
          <w:numId w:val="11"/>
        </w:numPr>
        <w:tabs>
          <w:tab w:val="num" w:pos="1080"/>
        </w:tabs>
        <w:spacing w:after="0"/>
        <w:ind w:hanging="360"/>
        <w:rPr>
          <w:b/>
          <w:bCs/>
        </w:rPr>
      </w:pPr>
    </w:p>
    <w:p w:rsidR="00E616DA" w:rsidRDefault="00E616DA" w:rsidP="00E616DA">
      <w:pPr>
        <w:spacing w:line="240" w:lineRule="auto"/>
        <w:rPr>
          <w:b/>
          <w:bCs/>
        </w:rPr>
      </w:pPr>
      <w:r>
        <w:rPr>
          <w:b/>
          <w:bCs/>
        </w:rPr>
        <w:t>FREQUENCY OF OCCUERENCE:</w:t>
      </w:r>
    </w:p>
    <w:p w:rsidR="00E616DA" w:rsidRDefault="00E616DA" w:rsidP="00E616DA">
      <w:pPr>
        <w:spacing w:line="240" w:lineRule="auto"/>
        <w:rPr>
          <w:b/>
          <w:bCs/>
        </w:rPr>
      </w:pPr>
    </w:p>
    <w:p w:rsidR="000E2A3F" w:rsidRDefault="000E2A3F"/>
    <w:sectPr w:rsidR="000E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0"/>
        </w:tabs>
        <w:ind w:left="1080" w:hanging="72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decimal"/>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40" w:hanging="72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60" w:hanging="72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990" w:hanging="63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340" w:firstLine="18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3960" w:hanging="720"/>
      </w:pPr>
      <w:rPr>
        <w:rFonts w:ascii="Verdana" w:eastAsia="Verdana" w:hAnsi="Verdana" w:cs="Verdana"/>
        <w:b w:val="0"/>
        <w:bCs w:val="0"/>
        <w:i w:val="0"/>
        <w:iCs w:val="0"/>
        <w:strike w:val="0"/>
        <w:color w:val="000000"/>
        <w:sz w:val="20"/>
        <w:szCs w:val="20"/>
        <w:u w:val="none"/>
      </w:rPr>
    </w:lvl>
    <w:lvl w:ilvl="5" w:tplc="FFFFFFFF">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decimal"/>
      <w:lvlText w:val="%1."/>
      <w:lvlJc w:val="left"/>
      <w:pPr>
        <w:tabs>
          <w:tab w:val="num" w:pos="0"/>
        </w:tabs>
        <w:ind w:left="2160" w:hanging="180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880" w:hanging="180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3600" w:hanging="162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4320" w:hanging="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5040" w:hanging="180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760" w:hanging="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6480" w:hanging="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7200" w:hanging="180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920" w:hanging="162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5"/>
    <w:multiLevelType w:val="hybridMultilevel"/>
    <w:tmpl w:val="00000005"/>
    <w:lvl w:ilvl="0" w:tplc="FFFFFFFF">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92" w:firstLine="288"/>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1224" w:firstLine="756"/>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1728" w:firstLine="792"/>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2232" w:firstLine="1008"/>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2736" w:firstLine="1404"/>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3240" w:firstLine="144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3744" w:firstLine="1656"/>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4320" w:firstLine="1980"/>
      </w:pPr>
      <w:rPr>
        <w:rFonts w:ascii="Times New Roman" w:eastAsia="Times New Roman" w:hAnsi="Times New Roman" w:cs="Times New Roman"/>
        <w:b w:val="0"/>
        <w:bCs w:val="0"/>
        <w:i w:val="0"/>
        <w:iCs w:val="0"/>
        <w:strike w:val="0"/>
        <w:color w:val="000000"/>
        <w:sz w:val="20"/>
        <w:szCs w:val="20"/>
        <w:u w:val="none"/>
      </w:rPr>
    </w:lvl>
  </w:abstractNum>
  <w:abstractNum w:abstractNumId="5">
    <w:nsid w:val="00000006"/>
    <w:multiLevelType w:val="hybridMultilevel"/>
    <w:tmpl w:val="00000006"/>
    <w:lvl w:ilvl="0" w:tplc="FFFFFFFF">
      <w:start w:val="1"/>
      <w:numFmt w:val="decimal"/>
      <w:lvlText w:val="%1."/>
      <w:lvlJc w:val="left"/>
      <w:pPr>
        <w:tabs>
          <w:tab w:val="num" w:pos="0"/>
        </w:tabs>
        <w:ind w:left="990" w:hanging="63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800" w:hanging="72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20" w:hanging="54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340" w:firstLine="180"/>
      </w:pPr>
      <w:rPr>
        <w:rFonts w:ascii="Times New Roman" w:eastAsia="Times New Roman" w:hAnsi="Times New Roman" w:cs="Times New Roman"/>
        <w:b w:val="0"/>
        <w:bCs w:val="0"/>
        <w:i w:val="0"/>
        <w:iCs w:val="0"/>
        <w:strike w:val="0"/>
        <w:color w:val="000000"/>
        <w:sz w:val="20"/>
        <w:szCs w:val="20"/>
        <w:u w:val="none"/>
      </w:rPr>
    </w:lvl>
    <w:lvl w:ilvl="4" w:tplc="FFFFFFFF">
      <w:start w:val="1"/>
      <w:numFmt w:val="bullet"/>
      <w:lvlText w:val="●"/>
      <w:lvlJc w:val="left"/>
      <w:pPr>
        <w:tabs>
          <w:tab w:val="num" w:pos="0"/>
        </w:tabs>
        <w:ind w:left="3960" w:hanging="720"/>
      </w:pPr>
      <w:rPr>
        <w:rFonts w:ascii="Verdana" w:eastAsia="Verdana" w:hAnsi="Verdana" w:cs="Verdana"/>
        <w:b w:val="0"/>
        <w:bCs w:val="0"/>
        <w:i w:val="0"/>
        <w:iCs w:val="0"/>
        <w:strike w:val="0"/>
        <w:color w:val="000000"/>
        <w:sz w:val="20"/>
        <w:szCs w:val="20"/>
        <w:u w:val="none"/>
      </w:rPr>
    </w:lvl>
    <w:lvl w:ilvl="5" w:tplc="FFFFFFFF">
      <w:start w:val="1"/>
      <w:numFmt w:val="lowerRoman"/>
      <w:lvlText w:val="%6."/>
      <w:lvlJc w:val="right"/>
      <w:pPr>
        <w:tabs>
          <w:tab w:val="num" w:pos="0"/>
        </w:tabs>
        <w:ind w:left="4680" w:hanging="5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400" w:hanging="72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20" w:hanging="72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40" w:hanging="540"/>
      </w:pPr>
      <w:rPr>
        <w:rFonts w:ascii="Times New Roman" w:eastAsia="Times New Roman" w:hAnsi="Times New Roman" w:cs="Times New Roman"/>
        <w:b w:val="0"/>
        <w:bCs w:val="0"/>
        <w:i w:val="0"/>
        <w:iCs w:val="0"/>
        <w:strike w:val="0"/>
        <w:color w:val="000000"/>
        <w:sz w:val="20"/>
        <w:szCs w:val="20"/>
        <w:u w:val="none"/>
      </w:rPr>
    </w:lvl>
  </w:abstractNum>
  <w:abstractNum w:abstractNumId="6">
    <w:nsid w:val="00000007"/>
    <w:multiLevelType w:val="hybridMultilevel"/>
    <w:tmpl w:val="00000007"/>
    <w:lvl w:ilvl="0" w:tplc="FFFFFFFF">
      <w:start w:val="1"/>
      <w:numFmt w:val="decimal"/>
      <w:lvlText w:val="%1."/>
      <w:lvlJc w:val="left"/>
      <w:pPr>
        <w:tabs>
          <w:tab w:val="num" w:pos="0"/>
        </w:tabs>
        <w:ind w:left="2160" w:hanging="180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2880" w:hanging="180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3600" w:hanging="162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4320" w:hanging="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5040" w:hanging="180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5760" w:hanging="16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6480" w:hanging="180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7200" w:hanging="180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7920" w:hanging="1620"/>
      </w:pPr>
      <w:rPr>
        <w:rFonts w:ascii="Times New Roman" w:eastAsia="Times New Roman" w:hAnsi="Times New Roman" w:cs="Times New Roman"/>
        <w:b w:val="0"/>
        <w:bCs w:val="0"/>
        <w:i w:val="0"/>
        <w:iCs w:val="0"/>
        <w:strike w:val="0"/>
        <w:color w:val="000000"/>
        <w:sz w:val="20"/>
        <w:szCs w:val="20"/>
        <w:u w:val="none"/>
      </w:rPr>
    </w:lvl>
  </w:abstractNum>
  <w:abstractNum w:abstractNumId="7">
    <w:nsid w:val="00000008"/>
    <w:multiLevelType w:val="hybridMultilevel"/>
    <w:tmpl w:val="00000008"/>
    <w:lvl w:ilvl="0" w:tplc="FFFFFFFF">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92" w:firstLine="288"/>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1224" w:firstLine="756"/>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1728" w:firstLine="792"/>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2232" w:firstLine="1008"/>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2736" w:firstLine="1404"/>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3240" w:firstLine="144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3744" w:firstLine="1656"/>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4320" w:firstLine="1980"/>
      </w:pPr>
      <w:rPr>
        <w:rFonts w:ascii="Times New Roman" w:eastAsia="Times New Roman" w:hAnsi="Times New Roman" w:cs="Times New Roman"/>
        <w:b w:val="0"/>
        <w:bCs w:val="0"/>
        <w:i w:val="0"/>
        <w:iCs w:val="0"/>
        <w:strike w:val="0"/>
        <w:color w:val="000000"/>
        <w:sz w:val="20"/>
        <w:szCs w:val="20"/>
        <w:u w:val="none"/>
      </w:rPr>
    </w:lvl>
  </w:abstractNum>
  <w:abstractNum w:abstractNumId="8">
    <w:nsid w:val="00000009"/>
    <w:multiLevelType w:val="hybridMultilevel"/>
    <w:tmpl w:val="00000009"/>
    <w:lvl w:ilvl="0" w:tplc="FFFFFFFF">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92" w:firstLine="288"/>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1224" w:firstLine="756"/>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1728" w:firstLine="792"/>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2232" w:firstLine="1008"/>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2736" w:firstLine="1404"/>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3240" w:firstLine="144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3744" w:firstLine="1656"/>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4320" w:firstLine="1980"/>
      </w:pPr>
      <w:rPr>
        <w:rFonts w:ascii="Times New Roman" w:eastAsia="Times New Roman" w:hAnsi="Times New Roman" w:cs="Times New Roman"/>
        <w:b w:val="0"/>
        <w:bCs w:val="0"/>
        <w:i w:val="0"/>
        <w:iCs w:val="0"/>
        <w:strike w:val="0"/>
        <w:color w:val="000000"/>
        <w:sz w:val="20"/>
        <w:szCs w:val="20"/>
        <w:u w:val="none"/>
      </w:rPr>
    </w:lvl>
  </w:abstractNum>
  <w:abstractNum w:abstractNumId="9">
    <w:nsid w:val="0000000A"/>
    <w:multiLevelType w:val="hybridMultilevel"/>
    <w:tmpl w:val="0000000A"/>
    <w:lvl w:ilvl="0" w:tplc="FFFFFFFF">
      <w:start w:val="1"/>
      <w:numFmt w:val="decimal"/>
      <w:lvlText w:val="%1."/>
      <w:lvlJc w:val="left"/>
      <w:pPr>
        <w:tabs>
          <w:tab w:val="num" w:pos="0"/>
        </w:tabs>
        <w:ind w:left="360" w:firstLine="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92" w:firstLine="288"/>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1224" w:firstLine="756"/>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1728" w:firstLine="792"/>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2232" w:firstLine="1008"/>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2736" w:firstLine="1404"/>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3240" w:firstLine="144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3744" w:firstLine="1656"/>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4320" w:firstLine="1980"/>
      </w:pPr>
      <w:rPr>
        <w:rFonts w:ascii="Times New Roman" w:eastAsia="Times New Roman" w:hAnsi="Times New Roman" w:cs="Times New Roman"/>
        <w:b w:val="0"/>
        <w:bCs w:val="0"/>
        <w:i w:val="0"/>
        <w:iCs w:val="0"/>
        <w:strike w:val="0"/>
        <w:color w:val="000000"/>
        <w:sz w:val="20"/>
        <w:szCs w:val="20"/>
        <w:u w:val="none"/>
      </w:rPr>
    </w:lvl>
  </w:abstractNum>
  <w:abstractNum w:abstractNumId="10">
    <w:nsid w:val="0FDD5494"/>
    <w:multiLevelType w:val="hybridMultilevel"/>
    <w:tmpl w:val="8BD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4D7CA5"/>
    <w:multiLevelType w:val="hybridMultilevel"/>
    <w:tmpl w:val="33DE3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886757A"/>
    <w:multiLevelType w:val="hybridMultilevel"/>
    <w:tmpl w:val="2D64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94334"/>
    <w:multiLevelType w:val="hybridMultilevel"/>
    <w:tmpl w:val="CD6C5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29755A"/>
    <w:multiLevelType w:val="hybridMultilevel"/>
    <w:tmpl w:val="C3ECC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DE2FDD"/>
    <w:multiLevelType w:val="hybridMultilevel"/>
    <w:tmpl w:val="DA9ACF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BBF7748"/>
    <w:multiLevelType w:val="hybridMultilevel"/>
    <w:tmpl w:val="D294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8C6445"/>
    <w:multiLevelType w:val="hybridMultilevel"/>
    <w:tmpl w:val="D1D6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9B238B"/>
    <w:multiLevelType w:val="hybridMultilevel"/>
    <w:tmpl w:val="9B989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F6F0A5A"/>
    <w:multiLevelType w:val="hybridMultilevel"/>
    <w:tmpl w:val="4F04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2"/>
  </w:num>
  <w:num w:numId="4">
    <w:abstractNumId w:val="10"/>
  </w:num>
  <w:num w:numId="5">
    <w:abstractNumId w:val="17"/>
  </w:num>
  <w:num w:numId="6">
    <w:abstractNumId w:val="14"/>
  </w:num>
  <w:num w:numId="7">
    <w:abstractNumId w:val="11"/>
  </w:num>
  <w:num w:numId="8">
    <w:abstractNumId w:val="13"/>
  </w:num>
  <w:num w:numId="9">
    <w:abstractNumId w:val="15"/>
  </w:num>
  <w:num w:numId="10">
    <w:abstractNumId w:val="18"/>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D20"/>
    <w:rsid w:val="00034146"/>
    <w:rsid w:val="00075E68"/>
    <w:rsid w:val="000E2A3F"/>
    <w:rsid w:val="001D7461"/>
    <w:rsid w:val="0032703A"/>
    <w:rsid w:val="00327E93"/>
    <w:rsid w:val="00351D20"/>
    <w:rsid w:val="004E4898"/>
    <w:rsid w:val="004E56BD"/>
    <w:rsid w:val="005173FD"/>
    <w:rsid w:val="005C5E9C"/>
    <w:rsid w:val="00662B9A"/>
    <w:rsid w:val="006635B0"/>
    <w:rsid w:val="00872305"/>
    <w:rsid w:val="008C6F26"/>
    <w:rsid w:val="00994032"/>
    <w:rsid w:val="00A646F2"/>
    <w:rsid w:val="00A708A4"/>
    <w:rsid w:val="00AD2E8E"/>
    <w:rsid w:val="00B60770"/>
    <w:rsid w:val="00DC05A6"/>
    <w:rsid w:val="00E616DA"/>
    <w:rsid w:val="00E64616"/>
    <w:rsid w:val="00E962E0"/>
    <w:rsid w:val="00FC0B9F"/>
    <w:rsid w:val="00FE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305"/>
    <w:rPr>
      <w:rFonts w:ascii="Tahoma" w:hAnsi="Tahoma" w:cs="Tahoma"/>
      <w:sz w:val="16"/>
      <w:szCs w:val="16"/>
    </w:rPr>
  </w:style>
  <w:style w:type="paragraph" w:styleId="ListParagraph">
    <w:name w:val="List Paragraph"/>
    <w:basedOn w:val="Normal"/>
    <w:uiPriority w:val="34"/>
    <w:qFormat/>
    <w:rsid w:val="006635B0"/>
    <w:pPr>
      <w:ind w:left="720"/>
      <w:contextualSpacing/>
    </w:pPr>
    <w:rPr>
      <w:rFonts w:ascii="Calibri" w:eastAsia="MS Mincho" w:hAnsi="Calibri" w:cs="Times New Roman"/>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305"/>
    <w:rPr>
      <w:rFonts w:ascii="Tahoma" w:hAnsi="Tahoma" w:cs="Tahoma"/>
      <w:sz w:val="16"/>
      <w:szCs w:val="16"/>
    </w:rPr>
  </w:style>
  <w:style w:type="paragraph" w:styleId="ListParagraph">
    <w:name w:val="List Paragraph"/>
    <w:basedOn w:val="Normal"/>
    <w:uiPriority w:val="34"/>
    <w:qFormat/>
    <w:rsid w:val="006635B0"/>
    <w:pPr>
      <w:ind w:left="720"/>
      <w:contextualSpacing/>
    </w:pPr>
    <w:rPr>
      <w:rFonts w:ascii="Calibri" w:eastAsia="MS Mincho" w:hAnsi="Calibri"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4160</TotalTime>
  <Pages>9</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SS93</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Janver</dc:creator>
  <cp:lastModifiedBy>Janver</cp:lastModifiedBy>
  <cp:revision>4</cp:revision>
  <dcterms:created xsi:type="dcterms:W3CDTF">2012-02-07T05:17:00Z</dcterms:created>
  <dcterms:modified xsi:type="dcterms:W3CDTF">2012-02-10T04:37:00Z</dcterms:modified>
</cp:coreProperties>
</file>